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676129" w:rsidRPr="00345E6F" w:rsidRDefault="00676129">
      <w:pPr>
        <w:pStyle w:val="Heading3"/>
        <w:rPr>
          <w:rFonts w:ascii="Times New Roman" w:hAnsi="Times New Roman" w:cs="Times New Roman"/>
          <w:color w:val="000000"/>
          <w:sz w:val="24"/>
          <w:szCs w:val="24"/>
        </w:rPr>
      </w:pPr>
      <w:r w:rsidRPr="00345E6F">
        <w:rPr>
          <w:rStyle w:val="Heading1CharChar"/>
          <w:rFonts w:ascii="Times New Roman" w:hAnsi="Times New Roman" w:cs="Times New Roman"/>
          <w:color w:val="000000"/>
          <w:sz w:val="24"/>
          <w:szCs w:val="24"/>
        </w:rPr>
        <w:t>Objective</w:t>
      </w:r>
      <w:r w:rsidRPr="00345E6F">
        <w:rPr>
          <w:rFonts w:ascii="Times New Roman" w:hAnsi="Times New Roman" w:cs="Times New Roman"/>
          <w:color w:val="000000"/>
          <w:sz w:val="24"/>
          <w:szCs w:val="24"/>
        </w:rPr>
        <w:t>:</w:t>
      </w:r>
    </w:p>
    <w:p w:rsidR="00676129" w:rsidRPr="00345E6F" w:rsidRDefault="00676129" w:rsidP="00676129">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 xml:space="preserve">Looking for a challenging role in a reputable organization to utilize my technical and management skills for the growth of the organization as well as to enhance my knowledge about my new and emerging trends in the IT sector. </w:t>
      </w:r>
    </w:p>
    <w:p w:rsidR="00A93134" w:rsidRPr="00345E6F" w:rsidRDefault="00A93134">
      <w:pPr>
        <w:pStyle w:val="Heading3"/>
        <w:rPr>
          <w:rFonts w:ascii="Times New Roman" w:hAnsi="Times New Roman" w:cs="Times New Roman"/>
          <w:sz w:val="24"/>
          <w:szCs w:val="24"/>
        </w:rPr>
      </w:pPr>
      <w:r w:rsidRPr="00345E6F">
        <w:rPr>
          <w:rStyle w:val="Heading1CharChar"/>
          <w:rFonts w:ascii="Times New Roman" w:hAnsi="Times New Roman" w:cs="Times New Roman"/>
          <w:color w:val="000000"/>
          <w:sz w:val="24"/>
          <w:szCs w:val="24"/>
        </w:rPr>
        <w:t>Profile Summary</w:t>
      </w:r>
      <w:r w:rsidRPr="00345E6F">
        <w:rPr>
          <w:rFonts w:ascii="Times New Roman" w:hAnsi="Times New Roman" w:cs="Times New Roman"/>
          <w:color w:val="000000"/>
          <w:sz w:val="24"/>
          <w:szCs w:val="24"/>
        </w:rPr>
        <w:t xml:space="preserve">: </w:t>
      </w:r>
    </w:p>
    <w:p w:rsidR="00A93134" w:rsidRPr="00345E6F" w:rsidRDefault="00A93134">
      <w:pPr>
        <w:pStyle w:val="ListBullet"/>
        <w:numPr>
          <w:ilvl w:val="0"/>
          <w:numId w:val="0"/>
        </w:numPr>
        <w:spacing w:before="60" w:after="60"/>
        <w:rPr>
          <w:rFonts w:ascii="Times New Roman" w:hAnsi="Times New Roman" w:cs="Times New Roman"/>
          <w:b/>
          <w:sz w:val="24"/>
        </w:rPr>
      </w:pPr>
      <w:r w:rsidRPr="00345E6F">
        <w:rPr>
          <w:rFonts w:ascii="Times New Roman" w:hAnsi="Times New Roman" w:cs="Times New Roman"/>
          <w:b/>
          <w:color w:val="000000"/>
          <w:sz w:val="24"/>
        </w:rPr>
        <w:t>Experience</w:t>
      </w:r>
    </w:p>
    <w:p w:rsidR="001B6D42" w:rsidRPr="00345E6F" w:rsidRDefault="00A93134">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Software Engineer</w:t>
      </w:r>
      <w:r w:rsidR="00BE49AA" w:rsidRPr="00345E6F">
        <w:rPr>
          <w:rFonts w:ascii="Times New Roman" w:hAnsi="Times New Roman" w:cs="Times New Roman"/>
          <w:sz w:val="24"/>
        </w:rPr>
        <w:t xml:space="preserve"> with </w:t>
      </w:r>
      <w:r w:rsidR="00C10F24" w:rsidRPr="00345E6F">
        <w:rPr>
          <w:rFonts w:ascii="Times New Roman" w:hAnsi="Times New Roman" w:cs="Times New Roman"/>
          <w:sz w:val="24"/>
        </w:rPr>
        <w:t>7</w:t>
      </w:r>
      <w:r w:rsidR="00077DA3">
        <w:rPr>
          <w:rFonts w:ascii="Times New Roman" w:hAnsi="Times New Roman" w:cs="Times New Roman"/>
          <w:sz w:val="24"/>
        </w:rPr>
        <w:t>+</w:t>
      </w:r>
      <w:r w:rsidR="001B6D42" w:rsidRPr="00345E6F">
        <w:rPr>
          <w:rFonts w:ascii="Times New Roman" w:hAnsi="Times New Roman" w:cs="Times New Roman"/>
          <w:sz w:val="24"/>
        </w:rPr>
        <w:t xml:space="preserve"> years of experience in the IT industry</w:t>
      </w:r>
    </w:p>
    <w:p w:rsidR="00A93134" w:rsidRPr="00345E6F" w:rsidRDefault="001B6D42">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 xml:space="preserve">Experience working in JAVA and </w:t>
      </w:r>
      <w:r w:rsidR="00A93134" w:rsidRPr="00345E6F">
        <w:rPr>
          <w:rFonts w:ascii="Times New Roman" w:hAnsi="Times New Roman" w:cs="Times New Roman"/>
          <w:sz w:val="24"/>
        </w:rPr>
        <w:t>Android Mobile Application Development</w:t>
      </w:r>
    </w:p>
    <w:p w:rsidR="00A80676" w:rsidRPr="00345E6F" w:rsidRDefault="00A80676" w:rsidP="00A80676">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 xml:space="preserve">Experience working in </w:t>
      </w:r>
      <w:r w:rsidR="004909A4" w:rsidRPr="00345E6F">
        <w:rPr>
          <w:rFonts w:ascii="Times New Roman" w:hAnsi="Times New Roman" w:cs="Times New Roman"/>
          <w:sz w:val="24"/>
        </w:rPr>
        <w:t>Ionic</w:t>
      </w:r>
      <w:r w:rsidRPr="00345E6F">
        <w:rPr>
          <w:rFonts w:ascii="Times New Roman" w:hAnsi="Times New Roman" w:cs="Times New Roman"/>
          <w:sz w:val="24"/>
        </w:rPr>
        <w:t xml:space="preserve"> Mobile Application Development</w:t>
      </w:r>
    </w:p>
    <w:p w:rsidR="004909A4" w:rsidRPr="00345E6F" w:rsidRDefault="00173EA5" w:rsidP="004909A4">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Experience working</w:t>
      </w:r>
      <w:r w:rsidR="004909A4" w:rsidRPr="00345E6F">
        <w:rPr>
          <w:rFonts w:ascii="Times New Roman" w:hAnsi="Times New Roman" w:cs="Times New Roman"/>
          <w:sz w:val="24"/>
        </w:rPr>
        <w:t xml:space="preserve"> </w:t>
      </w:r>
      <w:r w:rsidR="001D10F4" w:rsidRPr="00345E6F">
        <w:rPr>
          <w:rFonts w:ascii="Times New Roman" w:hAnsi="Times New Roman" w:cs="Times New Roman"/>
          <w:sz w:val="24"/>
        </w:rPr>
        <w:t xml:space="preserve">in </w:t>
      </w:r>
      <w:r w:rsidR="004909A4" w:rsidRPr="00345E6F">
        <w:rPr>
          <w:rFonts w:ascii="Times New Roman" w:hAnsi="Times New Roman" w:cs="Times New Roman"/>
          <w:sz w:val="24"/>
        </w:rPr>
        <w:t>Flutter Mobile Application Development</w:t>
      </w:r>
    </w:p>
    <w:p w:rsidR="004909A4" w:rsidRPr="00345E6F" w:rsidRDefault="004909A4" w:rsidP="004909A4">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 xml:space="preserve">Hands-on </w:t>
      </w:r>
      <w:r w:rsidR="00C10F24" w:rsidRPr="00345E6F">
        <w:rPr>
          <w:rFonts w:ascii="Times New Roman" w:hAnsi="Times New Roman" w:cs="Times New Roman"/>
          <w:sz w:val="24"/>
        </w:rPr>
        <w:t xml:space="preserve">Experience </w:t>
      </w:r>
      <w:r w:rsidRPr="00345E6F">
        <w:rPr>
          <w:rFonts w:ascii="Times New Roman" w:hAnsi="Times New Roman" w:cs="Times New Roman"/>
          <w:sz w:val="24"/>
        </w:rPr>
        <w:t>in React Native Mobile Application Development</w:t>
      </w:r>
    </w:p>
    <w:p w:rsidR="00110315" w:rsidRPr="00345E6F" w:rsidRDefault="00110315">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Experience in Android SDK and creating libraries projects</w:t>
      </w:r>
    </w:p>
    <w:p w:rsidR="008F7880" w:rsidRPr="00345E6F" w:rsidRDefault="008F7880" w:rsidP="008F7880">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Extensive Experience Integrating payment gateways – RazorPay, CitrusPay</w:t>
      </w:r>
    </w:p>
    <w:p w:rsidR="008F7880" w:rsidRPr="00345E6F" w:rsidRDefault="008F7880" w:rsidP="008F7880">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Experience in application security and encryption algorithms – AES, Base64, MD5</w:t>
      </w:r>
    </w:p>
    <w:p w:rsidR="00110315" w:rsidRPr="00345E6F" w:rsidRDefault="00110315" w:rsidP="00110315">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Experie</w:t>
      </w:r>
      <w:r w:rsidR="001B6D42" w:rsidRPr="00345E6F">
        <w:rPr>
          <w:rFonts w:ascii="Times New Roman" w:hAnsi="Times New Roman" w:cs="Times New Roman"/>
          <w:sz w:val="24"/>
        </w:rPr>
        <w:t>nce in Android studio,</w:t>
      </w:r>
      <w:r w:rsidR="00DF0536" w:rsidRPr="00345E6F">
        <w:rPr>
          <w:rFonts w:ascii="Times New Roman" w:hAnsi="Times New Roman" w:cs="Times New Roman"/>
          <w:color w:val="000000"/>
          <w:sz w:val="24"/>
        </w:rPr>
        <w:t xml:space="preserve"> NetBeans,</w:t>
      </w:r>
      <w:r w:rsidR="001B6D42" w:rsidRPr="00345E6F">
        <w:rPr>
          <w:rFonts w:ascii="Times New Roman" w:hAnsi="Times New Roman" w:cs="Times New Roman"/>
          <w:sz w:val="24"/>
        </w:rPr>
        <w:t xml:space="preserve"> Eclipse</w:t>
      </w:r>
      <w:r w:rsidR="0044798C" w:rsidRPr="00345E6F">
        <w:rPr>
          <w:rFonts w:ascii="Times New Roman" w:hAnsi="Times New Roman" w:cs="Times New Roman"/>
          <w:sz w:val="24"/>
        </w:rPr>
        <w:t>, GIT</w:t>
      </w:r>
      <w:r w:rsidR="008177F7" w:rsidRPr="00345E6F">
        <w:rPr>
          <w:rFonts w:ascii="Times New Roman" w:hAnsi="Times New Roman" w:cs="Times New Roman"/>
          <w:sz w:val="24"/>
        </w:rPr>
        <w:t>,</w:t>
      </w:r>
      <w:r w:rsidR="00B3680E" w:rsidRPr="00345E6F">
        <w:rPr>
          <w:rFonts w:ascii="Times New Roman" w:hAnsi="Times New Roman" w:cs="Times New Roman"/>
          <w:sz w:val="24"/>
        </w:rPr>
        <w:t xml:space="preserve"> </w:t>
      </w:r>
      <w:r w:rsidR="008177F7" w:rsidRPr="00345E6F">
        <w:rPr>
          <w:rFonts w:ascii="Times New Roman" w:hAnsi="Times New Roman" w:cs="Times New Roman"/>
          <w:sz w:val="24"/>
        </w:rPr>
        <w:t>VS Code</w:t>
      </w:r>
    </w:p>
    <w:p w:rsidR="00A93134" w:rsidRPr="00345E6F" w:rsidRDefault="00087DD6">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Extensive e</w:t>
      </w:r>
      <w:r w:rsidR="00A93134" w:rsidRPr="00345E6F">
        <w:rPr>
          <w:rFonts w:ascii="Times New Roman" w:hAnsi="Times New Roman" w:cs="Times New Roman"/>
          <w:sz w:val="24"/>
        </w:rPr>
        <w:t xml:space="preserve">xperience </w:t>
      </w:r>
      <w:r w:rsidRPr="00345E6F">
        <w:rPr>
          <w:rFonts w:ascii="Times New Roman" w:hAnsi="Times New Roman" w:cs="Times New Roman"/>
          <w:sz w:val="24"/>
        </w:rPr>
        <w:t xml:space="preserve">in </w:t>
      </w:r>
      <w:r w:rsidR="00A93134" w:rsidRPr="00345E6F">
        <w:rPr>
          <w:rFonts w:ascii="Times New Roman" w:hAnsi="Times New Roman" w:cs="Times New Roman"/>
          <w:sz w:val="24"/>
        </w:rPr>
        <w:t xml:space="preserve">developing </w:t>
      </w:r>
      <w:r w:rsidR="00EC30F7" w:rsidRPr="00345E6F">
        <w:rPr>
          <w:rFonts w:ascii="Times New Roman" w:hAnsi="Times New Roman" w:cs="Times New Roman"/>
          <w:sz w:val="24"/>
        </w:rPr>
        <w:t xml:space="preserve">online and offline </w:t>
      </w:r>
      <w:r w:rsidR="00A93134" w:rsidRPr="00345E6F">
        <w:rPr>
          <w:rFonts w:ascii="Times New Roman" w:hAnsi="Times New Roman" w:cs="Times New Roman"/>
          <w:sz w:val="24"/>
        </w:rPr>
        <w:t>based applications</w:t>
      </w:r>
    </w:p>
    <w:p w:rsidR="00EC30F7" w:rsidRPr="00345E6F" w:rsidRDefault="00EC30F7">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Exp</w:t>
      </w:r>
      <w:r w:rsidR="00A23739" w:rsidRPr="00345E6F">
        <w:rPr>
          <w:rFonts w:ascii="Times New Roman" w:hAnsi="Times New Roman" w:cs="Times New Roman"/>
          <w:sz w:val="24"/>
        </w:rPr>
        <w:t xml:space="preserve">erience </w:t>
      </w:r>
      <w:r w:rsidRPr="00345E6F">
        <w:rPr>
          <w:rFonts w:ascii="Times New Roman" w:hAnsi="Times New Roman" w:cs="Times New Roman"/>
          <w:sz w:val="24"/>
        </w:rPr>
        <w:t xml:space="preserve">working with REST API with JSON </w:t>
      </w:r>
    </w:p>
    <w:p w:rsidR="00EC30F7" w:rsidRPr="00345E6F" w:rsidRDefault="00EC30F7">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Extensive experience in softwar</w:t>
      </w:r>
      <w:r w:rsidR="0044798C" w:rsidRPr="00345E6F">
        <w:rPr>
          <w:rFonts w:ascii="Times New Roman" w:hAnsi="Times New Roman" w:cs="Times New Roman"/>
          <w:sz w:val="24"/>
        </w:rPr>
        <w:t>e design pattern like MVP &amp; MV</w:t>
      </w:r>
      <w:r w:rsidR="00676129" w:rsidRPr="00345E6F">
        <w:rPr>
          <w:rFonts w:ascii="Times New Roman" w:hAnsi="Times New Roman" w:cs="Times New Roman"/>
          <w:sz w:val="24"/>
        </w:rPr>
        <w:t>VM</w:t>
      </w:r>
    </w:p>
    <w:p w:rsidR="00A93134" w:rsidRPr="00345E6F" w:rsidRDefault="00570886">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 xml:space="preserve">Good exposure in developing applications in </w:t>
      </w:r>
      <w:r w:rsidR="00A93134" w:rsidRPr="00345E6F">
        <w:rPr>
          <w:rFonts w:ascii="Times New Roman" w:hAnsi="Times New Roman" w:cs="Times New Roman"/>
          <w:sz w:val="24"/>
        </w:rPr>
        <w:t>Agile software development process</w:t>
      </w:r>
    </w:p>
    <w:p w:rsidR="00A93134" w:rsidRPr="00345E6F" w:rsidRDefault="00570886">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 xml:space="preserve">Experience Publishing </w:t>
      </w:r>
      <w:r w:rsidR="00A93134" w:rsidRPr="00345E6F">
        <w:rPr>
          <w:rFonts w:ascii="Times New Roman" w:hAnsi="Times New Roman" w:cs="Times New Roman"/>
          <w:sz w:val="24"/>
        </w:rPr>
        <w:t>Application</w:t>
      </w:r>
      <w:r w:rsidRPr="00345E6F">
        <w:rPr>
          <w:rFonts w:ascii="Times New Roman" w:hAnsi="Times New Roman" w:cs="Times New Roman"/>
          <w:sz w:val="24"/>
        </w:rPr>
        <w:t>s</w:t>
      </w:r>
      <w:r w:rsidR="00A93134" w:rsidRPr="00345E6F">
        <w:rPr>
          <w:rFonts w:ascii="Times New Roman" w:hAnsi="Times New Roman" w:cs="Times New Roman"/>
          <w:sz w:val="24"/>
        </w:rPr>
        <w:t xml:space="preserve"> in Play store and review process</w:t>
      </w:r>
    </w:p>
    <w:p w:rsidR="00A93134" w:rsidRPr="00345E6F" w:rsidRDefault="00A93134">
      <w:pPr>
        <w:pStyle w:val="ListBullet"/>
        <w:numPr>
          <w:ilvl w:val="0"/>
          <w:numId w:val="0"/>
        </w:numPr>
        <w:spacing w:before="60" w:after="60"/>
        <w:rPr>
          <w:rFonts w:ascii="Times New Roman" w:hAnsi="Times New Roman" w:cs="Times New Roman"/>
          <w:b/>
          <w:sz w:val="24"/>
        </w:rPr>
      </w:pPr>
      <w:r w:rsidRPr="00345E6F">
        <w:rPr>
          <w:rFonts w:ascii="Times New Roman" w:hAnsi="Times New Roman" w:cs="Times New Roman"/>
          <w:b/>
          <w:color w:val="000000"/>
          <w:sz w:val="24"/>
        </w:rPr>
        <w:t>Ability</w:t>
      </w:r>
    </w:p>
    <w:p w:rsidR="00A93134" w:rsidRPr="00345E6F" w:rsidRDefault="00A93134">
      <w:pPr>
        <w:pStyle w:val="ListBullet"/>
        <w:numPr>
          <w:ilvl w:val="0"/>
          <w:numId w:val="14"/>
        </w:numPr>
        <w:rPr>
          <w:rFonts w:ascii="Times New Roman" w:hAnsi="Times New Roman" w:cs="Times New Roman"/>
          <w:sz w:val="24"/>
        </w:rPr>
      </w:pPr>
      <w:r w:rsidRPr="00345E6F">
        <w:rPr>
          <w:rFonts w:ascii="Times New Roman" w:hAnsi="Times New Roman" w:cs="Times New Roman"/>
          <w:sz w:val="24"/>
          <w:lang w:val="en-IN" w:eastAsia="en-US"/>
        </w:rPr>
        <w:t>Ability to learn and capable of working in multiple domains &amp; technologies</w:t>
      </w:r>
    </w:p>
    <w:p w:rsidR="00A93134" w:rsidRPr="00345E6F" w:rsidRDefault="00570886">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Professional attitude and self-</w:t>
      </w:r>
      <w:r w:rsidR="00A93134" w:rsidRPr="00345E6F">
        <w:rPr>
          <w:rFonts w:ascii="Times New Roman" w:hAnsi="Times New Roman" w:cs="Times New Roman"/>
          <w:sz w:val="24"/>
        </w:rPr>
        <w:t>motivated with strong work ethics</w:t>
      </w:r>
    </w:p>
    <w:p w:rsidR="00A93134" w:rsidRPr="00345E6F" w:rsidRDefault="00A93134">
      <w:pPr>
        <w:pStyle w:val="ListBullet"/>
        <w:numPr>
          <w:ilvl w:val="0"/>
          <w:numId w:val="14"/>
        </w:numPr>
        <w:rPr>
          <w:rFonts w:ascii="Times New Roman" w:hAnsi="Times New Roman" w:cs="Times New Roman"/>
          <w:sz w:val="24"/>
        </w:rPr>
      </w:pPr>
      <w:r w:rsidRPr="00345E6F">
        <w:rPr>
          <w:rFonts w:ascii="Times New Roman" w:hAnsi="Times New Roman" w:cs="Times New Roman"/>
          <w:sz w:val="24"/>
        </w:rPr>
        <w:t>Good Analytical, logical &amp; trouble shooting capabilities</w:t>
      </w:r>
    </w:p>
    <w:p w:rsidR="00A93134" w:rsidRPr="00345E6F" w:rsidRDefault="00A93134">
      <w:pPr>
        <w:pStyle w:val="Heading1"/>
        <w:tabs>
          <w:tab w:val="num" w:pos="0"/>
        </w:tabs>
        <w:rPr>
          <w:rFonts w:ascii="Times New Roman" w:hAnsi="Times New Roman" w:cs="Times New Roman"/>
          <w:sz w:val="24"/>
          <w:szCs w:val="24"/>
        </w:rPr>
      </w:pPr>
      <w:r w:rsidRPr="00345E6F">
        <w:rPr>
          <w:rFonts w:ascii="Times New Roman" w:hAnsi="Times New Roman" w:cs="Times New Roman"/>
          <w:color w:val="000000"/>
          <w:sz w:val="24"/>
          <w:szCs w:val="24"/>
        </w:rPr>
        <w:t>Skill Set:</w:t>
      </w:r>
    </w:p>
    <w:tbl>
      <w:tblPr>
        <w:tblW w:w="0" w:type="auto"/>
        <w:tblInd w:w="103" w:type="dxa"/>
        <w:tblLayout w:type="fixed"/>
        <w:tblCellMar>
          <w:left w:w="115" w:type="dxa"/>
          <w:right w:w="115" w:type="dxa"/>
        </w:tblCellMar>
        <w:tblLook w:val="0000" w:firstRow="0" w:lastRow="0" w:firstColumn="0" w:lastColumn="0" w:noHBand="0" w:noVBand="0"/>
      </w:tblPr>
      <w:tblGrid>
        <w:gridCol w:w="3252"/>
        <w:gridCol w:w="6226"/>
      </w:tblGrid>
      <w:tr w:rsidR="00A93134" w:rsidRPr="00345E6F" w:rsidTr="00110315">
        <w:tc>
          <w:tcPr>
            <w:tcW w:w="3252" w:type="dxa"/>
            <w:tcBorders>
              <w:top w:val="single" w:sz="4" w:space="0" w:color="000000"/>
              <w:left w:val="single" w:sz="4" w:space="0" w:color="000000"/>
              <w:bottom w:val="single" w:sz="4" w:space="0" w:color="000000"/>
            </w:tcBorders>
            <w:shd w:val="clear" w:color="auto" w:fill="E0E0E0"/>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t>Languages</w:t>
            </w:r>
            <w:r w:rsidR="00A7493E" w:rsidRPr="00345E6F">
              <w:rPr>
                <w:rFonts w:ascii="Times New Roman" w:hAnsi="Times New Roman" w:cs="Times New Roman"/>
                <w:color w:val="000000"/>
                <w:sz w:val="24"/>
                <w:szCs w:val="24"/>
              </w:rPr>
              <w:t xml:space="preserve"> and Frameworks</w:t>
            </w:r>
          </w:p>
        </w:tc>
        <w:tc>
          <w:tcPr>
            <w:tcW w:w="6226" w:type="dxa"/>
            <w:tcBorders>
              <w:top w:val="single" w:sz="4" w:space="0" w:color="000000"/>
              <w:left w:val="single" w:sz="4" w:space="0" w:color="000000"/>
              <w:bottom w:val="single" w:sz="4" w:space="0" w:color="000000"/>
              <w:right w:val="single" w:sz="4" w:space="0" w:color="000000"/>
            </w:tcBorders>
            <w:shd w:val="clear" w:color="auto" w:fill="auto"/>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t>Android</w:t>
            </w:r>
            <w:r w:rsidR="00F52FF0" w:rsidRPr="00345E6F">
              <w:rPr>
                <w:rFonts w:ascii="Times New Roman" w:hAnsi="Times New Roman" w:cs="Times New Roman"/>
                <w:color w:val="000000"/>
                <w:sz w:val="24"/>
                <w:szCs w:val="24"/>
              </w:rPr>
              <w:t>(Java &amp; Kotlin)</w:t>
            </w:r>
            <w:r w:rsidR="007268CA" w:rsidRPr="00345E6F">
              <w:rPr>
                <w:rFonts w:ascii="Times New Roman" w:hAnsi="Times New Roman" w:cs="Times New Roman"/>
                <w:color w:val="000000"/>
                <w:sz w:val="24"/>
                <w:szCs w:val="24"/>
              </w:rPr>
              <w:t>,</w:t>
            </w:r>
            <w:r w:rsidR="00AB474E" w:rsidRPr="00345E6F">
              <w:rPr>
                <w:rFonts w:ascii="Times New Roman" w:hAnsi="Times New Roman" w:cs="Times New Roman"/>
                <w:color w:val="000000"/>
                <w:sz w:val="24"/>
                <w:szCs w:val="24"/>
              </w:rPr>
              <w:t>Ionic,</w:t>
            </w:r>
            <w:r w:rsidR="004909A4" w:rsidRPr="00345E6F">
              <w:rPr>
                <w:rFonts w:ascii="Times New Roman" w:hAnsi="Times New Roman" w:cs="Times New Roman"/>
                <w:color w:val="000000"/>
                <w:sz w:val="24"/>
                <w:szCs w:val="24"/>
              </w:rPr>
              <w:t xml:space="preserve"> </w:t>
            </w:r>
            <w:r w:rsidR="000B3AD4" w:rsidRPr="00345E6F">
              <w:rPr>
                <w:rFonts w:ascii="Times New Roman" w:hAnsi="Times New Roman" w:cs="Times New Roman"/>
                <w:color w:val="000000"/>
                <w:sz w:val="24"/>
                <w:szCs w:val="24"/>
              </w:rPr>
              <w:t>Flutter</w:t>
            </w:r>
            <w:r w:rsidR="004909A4" w:rsidRPr="00345E6F">
              <w:rPr>
                <w:rFonts w:ascii="Times New Roman" w:hAnsi="Times New Roman" w:cs="Times New Roman"/>
                <w:color w:val="000000"/>
                <w:sz w:val="24"/>
                <w:szCs w:val="24"/>
              </w:rPr>
              <w:t xml:space="preserve"> </w:t>
            </w:r>
            <w:r w:rsidR="000B3AD4" w:rsidRPr="00345E6F">
              <w:rPr>
                <w:rFonts w:ascii="Times New Roman" w:hAnsi="Times New Roman" w:cs="Times New Roman"/>
                <w:color w:val="000000"/>
                <w:sz w:val="24"/>
                <w:szCs w:val="24"/>
              </w:rPr>
              <w:t>,</w:t>
            </w:r>
            <w:r w:rsidR="000C6C69" w:rsidRPr="00345E6F">
              <w:rPr>
                <w:rFonts w:ascii="Times New Roman" w:hAnsi="Times New Roman" w:cs="Times New Roman"/>
                <w:color w:val="000000"/>
                <w:sz w:val="24"/>
                <w:szCs w:val="24"/>
              </w:rPr>
              <w:t>React Native ,</w:t>
            </w:r>
            <w:r w:rsidR="000B3AD4" w:rsidRPr="00345E6F">
              <w:rPr>
                <w:rFonts w:ascii="Times New Roman" w:hAnsi="Times New Roman" w:cs="Times New Roman"/>
                <w:color w:val="000000"/>
                <w:sz w:val="24"/>
                <w:szCs w:val="24"/>
              </w:rPr>
              <w:t>Core J</w:t>
            </w:r>
            <w:r w:rsidR="00F52FF0" w:rsidRPr="00345E6F">
              <w:rPr>
                <w:rFonts w:ascii="Times New Roman" w:hAnsi="Times New Roman" w:cs="Times New Roman"/>
                <w:color w:val="000000"/>
                <w:sz w:val="24"/>
                <w:szCs w:val="24"/>
              </w:rPr>
              <w:t>ava</w:t>
            </w:r>
            <w:r w:rsidR="007268CA" w:rsidRPr="00345E6F">
              <w:rPr>
                <w:rFonts w:ascii="Times New Roman" w:hAnsi="Times New Roman" w:cs="Times New Roman"/>
                <w:color w:val="000000"/>
                <w:sz w:val="24"/>
                <w:szCs w:val="24"/>
              </w:rPr>
              <w:t xml:space="preserve"> JSP,</w:t>
            </w:r>
            <w:r w:rsidR="001B6D42" w:rsidRPr="00345E6F">
              <w:rPr>
                <w:rFonts w:ascii="Times New Roman" w:hAnsi="Times New Roman" w:cs="Times New Roman"/>
                <w:color w:val="000000"/>
                <w:sz w:val="24"/>
                <w:szCs w:val="24"/>
              </w:rPr>
              <w:t xml:space="preserve"> </w:t>
            </w:r>
            <w:r w:rsidR="007268CA" w:rsidRPr="00345E6F">
              <w:rPr>
                <w:rFonts w:ascii="Times New Roman" w:hAnsi="Times New Roman" w:cs="Times New Roman"/>
                <w:color w:val="000000"/>
                <w:sz w:val="24"/>
                <w:szCs w:val="24"/>
              </w:rPr>
              <w:t>Servlet</w:t>
            </w:r>
          </w:p>
        </w:tc>
      </w:tr>
      <w:tr w:rsidR="00A93134" w:rsidRPr="00345E6F" w:rsidTr="00110315">
        <w:tc>
          <w:tcPr>
            <w:tcW w:w="3252" w:type="dxa"/>
            <w:tcBorders>
              <w:top w:val="single" w:sz="4" w:space="0" w:color="000000"/>
              <w:left w:val="single" w:sz="4" w:space="0" w:color="000000"/>
              <w:bottom w:val="single" w:sz="4" w:space="0" w:color="000000"/>
            </w:tcBorders>
            <w:shd w:val="clear" w:color="auto" w:fill="E0E0E0"/>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t>Operating System</w:t>
            </w:r>
          </w:p>
        </w:tc>
        <w:tc>
          <w:tcPr>
            <w:tcW w:w="6226" w:type="dxa"/>
            <w:tcBorders>
              <w:top w:val="single" w:sz="4" w:space="0" w:color="000000"/>
              <w:left w:val="single" w:sz="4" w:space="0" w:color="000000"/>
              <w:bottom w:val="single" w:sz="4" w:space="0" w:color="000000"/>
              <w:right w:val="single" w:sz="4" w:space="0" w:color="000000"/>
            </w:tcBorders>
            <w:shd w:val="clear" w:color="auto" w:fill="auto"/>
          </w:tcPr>
          <w:p w:rsidR="00A93134" w:rsidRPr="00345E6F" w:rsidRDefault="001B6D42" w:rsidP="001B6D42">
            <w:pPr>
              <w:pStyle w:val="Table"/>
              <w:rPr>
                <w:rFonts w:ascii="Times New Roman" w:hAnsi="Times New Roman" w:cs="Times New Roman"/>
                <w:sz w:val="24"/>
                <w:szCs w:val="24"/>
              </w:rPr>
            </w:pPr>
            <w:r w:rsidRPr="00345E6F">
              <w:rPr>
                <w:rFonts w:ascii="Times New Roman" w:hAnsi="Times New Roman" w:cs="Times New Roman"/>
                <w:color w:val="000000"/>
                <w:sz w:val="24"/>
                <w:szCs w:val="24"/>
              </w:rPr>
              <w:t>Windows</w:t>
            </w:r>
            <w:r w:rsidR="007268CA" w:rsidRPr="00345E6F">
              <w:rPr>
                <w:rFonts w:ascii="Times New Roman" w:hAnsi="Times New Roman" w:cs="Times New Roman"/>
                <w:color w:val="000000"/>
                <w:sz w:val="24"/>
                <w:szCs w:val="24"/>
              </w:rPr>
              <w:t>,</w:t>
            </w:r>
            <w:r w:rsidRPr="00345E6F">
              <w:rPr>
                <w:rFonts w:ascii="Times New Roman" w:hAnsi="Times New Roman" w:cs="Times New Roman"/>
                <w:color w:val="000000"/>
                <w:sz w:val="24"/>
                <w:szCs w:val="24"/>
              </w:rPr>
              <w:t xml:space="preserve"> </w:t>
            </w:r>
            <w:r w:rsidR="007268CA" w:rsidRPr="00345E6F">
              <w:rPr>
                <w:rFonts w:ascii="Times New Roman" w:hAnsi="Times New Roman" w:cs="Times New Roman"/>
                <w:color w:val="000000"/>
                <w:sz w:val="24"/>
                <w:szCs w:val="24"/>
              </w:rPr>
              <w:t>Ubuntu</w:t>
            </w:r>
          </w:p>
        </w:tc>
      </w:tr>
      <w:tr w:rsidR="00A93134" w:rsidRPr="00345E6F" w:rsidTr="00110315">
        <w:tc>
          <w:tcPr>
            <w:tcW w:w="3252" w:type="dxa"/>
            <w:tcBorders>
              <w:top w:val="single" w:sz="4" w:space="0" w:color="000000"/>
              <w:left w:val="single" w:sz="4" w:space="0" w:color="000000"/>
              <w:bottom w:val="single" w:sz="4" w:space="0" w:color="000000"/>
            </w:tcBorders>
            <w:shd w:val="clear" w:color="auto" w:fill="E0E0E0"/>
          </w:tcPr>
          <w:p w:rsidR="00A93134" w:rsidRPr="00345E6F" w:rsidRDefault="00A7493E">
            <w:pPr>
              <w:pStyle w:val="Table"/>
              <w:rPr>
                <w:rFonts w:ascii="Times New Roman" w:hAnsi="Times New Roman" w:cs="Times New Roman"/>
                <w:sz w:val="24"/>
                <w:szCs w:val="24"/>
              </w:rPr>
            </w:pPr>
            <w:r w:rsidRPr="00345E6F">
              <w:rPr>
                <w:rFonts w:ascii="Times New Roman" w:hAnsi="Times New Roman" w:cs="Times New Roman"/>
                <w:color w:val="000000"/>
                <w:sz w:val="24"/>
                <w:szCs w:val="24"/>
              </w:rPr>
              <w:t>IDE</w:t>
            </w:r>
          </w:p>
        </w:tc>
        <w:tc>
          <w:tcPr>
            <w:tcW w:w="6226" w:type="dxa"/>
            <w:tcBorders>
              <w:top w:val="single" w:sz="4" w:space="0" w:color="000000"/>
              <w:left w:val="single" w:sz="4" w:space="0" w:color="000000"/>
              <w:bottom w:val="single" w:sz="4" w:space="0" w:color="000000"/>
              <w:right w:val="single" w:sz="4" w:space="0" w:color="000000"/>
            </w:tcBorders>
            <w:shd w:val="clear" w:color="auto" w:fill="auto"/>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t>Android Studio, Eclipse,</w:t>
            </w:r>
            <w:r w:rsidR="00474A8D" w:rsidRPr="00345E6F">
              <w:rPr>
                <w:rFonts w:ascii="Times New Roman" w:hAnsi="Times New Roman" w:cs="Times New Roman"/>
                <w:color w:val="000000"/>
                <w:sz w:val="24"/>
                <w:szCs w:val="24"/>
              </w:rPr>
              <w:t xml:space="preserve"> NetBeans,</w:t>
            </w:r>
            <w:r w:rsidRPr="00345E6F">
              <w:rPr>
                <w:rFonts w:ascii="Times New Roman" w:hAnsi="Times New Roman" w:cs="Times New Roman"/>
                <w:color w:val="000000"/>
                <w:sz w:val="24"/>
                <w:szCs w:val="24"/>
              </w:rPr>
              <w:t xml:space="preserve"> </w:t>
            </w:r>
            <w:r w:rsidR="00474A8D" w:rsidRPr="00345E6F">
              <w:rPr>
                <w:rFonts w:ascii="Times New Roman" w:hAnsi="Times New Roman" w:cs="Times New Roman"/>
                <w:color w:val="000000"/>
                <w:sz w:val="24"/>
                <w:szCs w:val="24"/>
              </w:rPr>
              <w:t>VS Code</w:t>
            </w:r>
          </w:p>
        </w:tc>
      </w:tr>
      <w:tr w:rsidR="00A93134" w:rsidRPr="00345E6F" w:rsidTr="00110315">
        <w:tc>
          <w:tcPr>
            <w:tcW w:w="3252" w:type="dxa"/>
            <w:tcBorders>
              <w:top w:val="single" w:sz="4" w:space="0" w:color="000000"/>
              <w:left w:val="single" w:sz="4" w:space="0" w:color="000000"/>
              <w:bottom w:val="single" w:sz="4" w:space="0" w:color="000000"/>
            </w:tcBorders>
            <w:shd w:val="clear" w:color="auto" w:fill="E0E0E0"/>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t>Databases</w:t>
            </w:r>
          </w:p>
        </w:tc>
        <w:tc>
          <w:tcPr>
            <w:tcW w:w="6226" w:type="dxa"/>
            <w:tcBorders>
              <w:top w:val="single" w:sz="4" w:space="0" w:color="000000"/>
              <w:left w:val="single" w:sz="4" w:space="0" w:color="000000"/>
              <w:bottom w:val="single" w:sz="4" w:space="0" w:color="000000"/>
              <w:right w:val="single" w:sz="4" w:space="0" w:color="000000"/>
            </w:tcBorders>
            <w:shd w:val="clear" w:color="auto" w:fill="auto"/>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t>SQLite</w:t>
            </w:r>
            <w:r w:rsidR="007268CA" w:rsidRPr="00345E6F">
              <w:rPr>
                <w:rFonts w:ascii="Times New Roman" w:hAnsi="Times New Roman" w:cs="Times New Roman"/>
                <w:color w:val="000000"/>
                <w:sz w:val="24"/>
                <w:szCs w:val="24"/>
              </w:rPr>
              <w:t>,</w:t>
            </w:r>
            <w:r w:rsidR="001B6D42" w:rsidRPr="00345E6F">
              <w:rPr>
                <w:rFonts w:ascii="Times New Roman" w:hAnsi="Times New Roman" w:cs="Times New Roman"/>
                <w:color w:val="000000"/>
                <w:sz w:val="24"/>
                <w:szCs w:val="24"/>
              </w:rPr>
              <w:t xml:space="preserve"> </w:t>
            </w:r>
            <w:r w:rsidR="007268CA" w:rsidRPr="00345E6F">
              <w:rPr>
                <w:rFonts w:ascii="Times New Roman" w:hAnsi="Times New Roman" w:cs="Times New Roman"/>
                <w:color w:val="000000"/>
                <w:sz w:val="24"/>
                <w:szCs w:val="24"/>
              </w:rPr>
              <w:t>MySQL</w:t>
            </w:r>
            <w:r w:rsidR="00F94B5F" w:rsidRPr="00345E6F">
              <w:rPr>
                <w:rFonts w:ascii="Times New Roman" w:hAnsi="Times New Roman" w:cs="Times New Roman"/>
                <w:color w:val="000000"/>
                <w:sz w:val="24"/>
                <w:szCs w:val="24"/>
              </w:rPr>
              <w:t>,</w:t>
            </w:r>
            <w:r w:rsidR="00261EC1" w:rsidRPr="00345E6F">
              <w:rPr>
                <w:rFonts w:ascii="Times New Roman" w:hAnsi="Times New Roman" w:cs="Times New Roman"/>
                <w:color w:val="000000"/>
                <w:sz w:val="24"/>
                <w:szCs w:val="24"/>
              </w:rPr>
              <w:t xml:space="preserve"> </w:t>
            </w:r>
            <w:r w:rsidR="00F94B5F" w:rsidRPr="00345E6F">
              <w:rPr>
                <w:rFonts w:ascii="Times New Roman" w:hAnsi="Times New Roman" w:cs="Times New Roman"/>
                <w:color w:val="000000"/>
                <w:sz w:val="24"/>
                <w:szCs w:val="24"/>
              </w:rPr>
              <w:t xml:space="preserve">SQL </w:t>
            </w:r>
            <w:r w:rsidR="00261EC1" w:rsidRPr="00345E6F">
              <w:rPr>
                <w:rFonts w:ascii="Times New Roman" w:hAnsi="Times New Roman" w:cs="Times New Roman"/>
                <w:color w:val="000000"/>
                <w:sz w:val="24"/>
                <w:szCs w:val="24"/>
              </w:rPr>
              <w:t>Server</w:t>
            </w:r>
          </w:p>
        </w:tc>
      </w:tr>
      <w:tr w:rsidR="00A93134" w:rsidRPr="00345E6F" w:rsidTr="00110315">
        <w:tc>
          <w:tcPr>
            <w:tcW w:w="3252" w:type="dxa"/>
            <w:tcBorders>
              <w:top w:val="single" w:sz="4" w:space="0" w:color="000000"/>
              <w:left w:val="single" w:sz="4" w:space="0" w:color="000000"/>
              <w:bottom w:val="single" w:sz="4" w:space="0" w:color="000000"/>
            </w:tcBorders>
            <w:shd w:val="clear" w:color="auto" w:fill="E0E0E0"/>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t>Web Related</w:t>
            </w:r>
          </w:p>
        </w:tc>
        <w:tc>
          <w:tcPr>
            <w:tcW w:w="6226" w:type="dxa"/>
            <w:tcBorders>
              <w:top w:val="single" w:sz="4" w:space="0" w:color="000000"/>
              <w:left w:val="single" w:sz="4" w:space="0" w:color="000000"/>
              <w:bottom w:val="single" w:sz="4" w:space="0" w:color="000000"/>
              <w:right w:val="single" w:sz="4" w:space="0" w:color="000000"/>
            </w:tcBorders>
            <w:shd w:val="clear" w:color="auto" w:fill="auto"/>
          </w:tcPr>
          <w:p w:rsidR="00A93134" w:rsidRPr="00345E6F" w:rsidRDefault="00EC30F7">
            <w:pPr>
              <w:pStyle w:val="Table"/>
              <w:rPr>
                <w:rFonts w:ascii="Times New Roman" w:hAnsi="Times New Roman" w:cs="Times New Roman"/>
                <w:sz w:val="24"/>
                <w:szCs w:val="24"/>
              </w:rPr>
            </w:pPr>
            <w:r w:rsidRPr="00345E6F">
              <w:rPr>
                <w:rFonts w:ascii="Times New Roman" w:hAnsi="Times New Roman" w:cs="Times New Roman"/>
                <w:color w:val="000000"/>
                <w:sz w:val="24"/>
                <w:szCs w:val="24"/>
              </w:rPr>
              <w:t>XML, JSON</w:t>
            </w:r>
            <w:r w:rsidR="007268CA" w:rsidRPr="00345E6F">
              <w:rPr>
                <w:rFonts w:ascii="Times New Roman" w:hAnsi="Times New Roman" w:cs="Times New Roman"/>
                <w:color w:val="000000"/>
                <w:sz w:val="24"/>
                <w:szCs w:val="24"/>
              </w:rPr>
              <w:t>,</w:t>
            </w:r>
          </w:p>
        </w:tc>
      </w:tr>
      <w:tr w:rsidR="00A93134" w:rsidRPr="00345E6F" w:rsidTr="00110315">
        <w:tc>
          <w:tcPr>
            <w:tcW w:w="3252" w:type="dxa"/>
            <w:tcBorders>
              <w:top w:val="single" w:sz="4" w:space="0" w:color="000000"/>
              <w:left w:val="single" w:sz="4" w:space="0" w:color="000000"/>
              <w:bottom w:val="single" w:sz="4" w:space="0" w:color="000000"/>
            </w:tcBorders>
            <w:shd w:val="clear" w:color="auto" w:fill="E0E0E0"/>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t>Tools and Utilities</w:t>
            </w:r>
          </w:p>
        </w:tc>
        <w:tc>
          <w:tcPr>
            <w:tcW w:w="6226" w:type="dxa"/>
            <w:tcBorders>
              <w:top w:val="single" w:sz="4" w:space="0" w:color="000000"/>
              <w:left w:val="single" w:sz="4" w:space="0" w:color="000000"/>
              <w:bottom w:val="single" w:sz="4" w:space="0" w:color="000000"/>
              <w:right w:val="single" w:sz="4" w:space="0" w:color="000000"/>
            </w:tcBorders>
            <w:shd w:val="clear" w:color="auto" w:fill="auto"/>
          </w:tcPr>
          <w:p w:rsidR="00A93134" w:rsidRPr="00345E6F" w:rsidRDefault="00A93134" w:rsidP="001B6D42">
            <w:pPr>
              <w:pStyle w:val="Table"/>
              <w:rPr>
                <w:rFonts w:ascii="Times New Roman" w:hAnsi="Times New Roman" w:cs="Times New Roman"/>
                <w:sz w:val="24"/>
                <w:szCs w:val="24"/>
              </w:rPr>
            </w:pPr>
            <w:r w:rsidRPr="00345E6F">
              <w:rPr>
                <w:rFonts w:ascii="Times New Roman" w:hAnsi="Times New Roman" w:cs="Times New Roman"/>
                <w:color w:val="000000"/>
                <w:sz w:val="24"/>
                <w:szCs w:val="24"/>
              </w:rPr>
              <w:t>Google API’s, Andro</w:t>
            </w:r>
            <w:r w:rsidR="00360729" w:rsidRPr="00345E6F">
              <w:rPr>
                <w:rFonts w:ascii="Times New Roman" w:hAnsi="Times New Roman" w:cs="Times New Roman"/>
                <w:color w:val="000000"/>
                <w:sz w:val="24"/>
                <w:szCs w:val="24"/>
              </w:rPr>
              <w:t>id</w:t>
            </w:r>
            <w:r w:rsidR="005E27D9" w:rsidRPr="00345E6F">
              <w:rPr>
                <w:rFonts w:ascii="Times New Roman" w:hAnsi="Times New Roman" w:cs="Times New Roman"/>
                <w:color w:val="000000"/>
                <w:sz w:val="24"/>
                <w:szCs w:val="24"/>
              </w:rPr>
              <w:t xml:space="preserve"> Emulator, </w:t>
            </w:r>
            <w:proofErr w:type="spellStart"/>
            <w:r w:rsidR="005E27D9" w:rsidRPr="00345E6F">
              <w:rPr>
                <w:rFonts w:ascii="Times New Roman" w:hAnsi="Times New Roman" w:cs="Times New Roman"/>
                <w:color w:val="000000"/>
                <w:sz w:val="24"/>
                <w:szCs w:val="24"/>
              </w:rPr>
              <w:t>Genymotion</w:t>
            </w:r>
            <w:proofErr w:type="spellEnd"/>
            <w:r w:rsidR="005E27D9" w:rsidRPr="00345E6F">
              <w:rPr>
                <w:rFonts w:ascii="Times New Roman" w:hAnsi="Times New Roman" w:cs="Times New Roman"/>
                <w:color w:val="000000"/>
                <w:sz w:val="24"/>
                <w:szCs w:val="24"/>
              </w:rPr>
              <w:t>,</w:t>
            </w:r>
            <w:r w:rsidR="001B6D42" w:rsidRPr="00345E6F">
              <w:rPr>
                <w:rFonts w:ascii="Times New Roman" w:hAnsi="Times New Roman" w:cs="Times New Roman"/>
                <w:color w:val="000000"/>
                <w:sz w:val="24"/>
                <w:szCs w:val="24"/>
              </w:rPr>
              <w:t xml:space="preserve"> </w:t>
            </w:r>
            <w:r w:rsidR="008F7880" w:rsidRPr="00345E6F">
              <w:rPr>
                <w:rFonts w:ascii="Times New Roman" w:hAnsi="Times New Roman" w:cs="Times New Roman"/>
                <w:color w:val="000000"/>
                <w:sz w:val="24"/>
                <w:szCs w:val="24"/>
              </w:rPr>
              <w:t xml:space="preserve">SOAP, </w:t>
            </w:r>
            <w:r w:rsidR="005E27D9" w:rsidRPr="00345E6F">
              <w:rPr>
                <w:rFonts w:ascii="Times New Roman" w:hAnsi="Times New Roman" w:cs="Times New Roman"/>
                <w:color w:val="000000"/>
                <w:sz w:val="24"/>
                <w:szCs w:val="24"/>
              </w:rPr>
              <w:t>Rest API, Git,</w:t>
            </w:r>
            <w:r w:rsidR="001B6D42" w:rsidRPr="00345E6F">
              <w:rPr>
                <w:rFonts w:ascii="Times New Roman" w:hAnsi="Times New Roman" w:cs="Times New Roman"/>
                <w:color w:val="000000"/>
                <w:sz w:val="24"/>
                <w:szCs w:val="24"/>
              </w:rPr>
              <w:t xml:space="preserve"> Social API’s(Facebook</w:t>
            </w:r>
            <w:r w:rsidR="00D67A1A" w:rsidRPr="00345E6F">
              <w:rPr>
                <w:rFonts w:ascii="Times New Roman" w:hAnsi="Times New Roman" w:cs="Times New Roman"/>
                <w:color w:val="000000"/>
                <w:sz w:val="24"/>
                <w:szCs w:val="24"/>
              </w:rPr>
              <w:t>, Google)</w:t>
            </w:r>
          </w:p>
        </w:tc>
      </w:tr>
      <w:tr w:rsidR="00A93134" w:rsidRPr="00345E6F" w:rsidTr="00110315">
        <w:tc>
          <w:tcPr>
            <w:tcW w:w="3252" w:type="dxa"/>
            <w:tcBorders>
              <w:top w:val="single" w:sz="4" w:space="0" w:color="000000"/>
              <w:left w:val="single" w:sz="4" w:space="0" w:color="000000"/>
              <w:bottom w:val="single" w:sz="4" w:space="0" w:color="000000"/>
            </w:tcBorders>
            <w:shd w:val="clear" w:color="auto" w:fill="E0E0E0"/>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t>Domain Knowledge</w:t>
            </w:r>
          </w:p>
        </w:tc>
        <w:tc>
          <w:tcPr>
            <w:tcW w:w="6226" w:type="dxa"/>
            <w:tcBorders>
              <w:top w:val="single" w:sz="4" w:space="0" w:color="000000"/>
              <w:left w:val="single" w:sz="4" w:space="0" w:color="000000"/>
              <w:bottom w:val="single" w:sz="4" w:space="0" w:color="000000"/>
              <w:right w:val="single" w:sz="4" w:space="0" w:color="000000"/>
            </w:tcBorders>
            <w:shd w:val="clear" w:color="auto" w:fill="auto"/>
          </w:tcPr>
          <w:p w:rsidR="00A93134" w:rsidRPr="00345E6F" w:rsidRDefault="001B6D42" w:rsidP="001B6D42">
            <w:pPr>
              <w:pStyle w:val="Table"/>
              <w:rPr>
                <w:rFonts w:ascii="Times New Roman" w:hAnsi="Times New Roman" w:cs="Times New Roman"/>
                <w:sz w:val="24"/>
                <w:szCs w:val="24"/>
              </w:rPr>
            </w:pPr>
            <w:r w:rsidRPr="00345E6F">
              <w:rPr>
                <w:rFonts w:ascii="Times New Roman" w:hAnsi="Times New Roman" w:cs="Times New Roman"/>
                <w:color w:val="000000"/>
                <w:sz w:val="24"/>
                <w:szCs w:val="24"/>
              </w:rPr>
              <w:t xml:space="preserve">Banking, </w:t>
            </w:r>
            <w:r w:rsidR="008F7880" w:rsidRPr="00345E6F">
              <w:rPr>
                <w:rFonts w:ascii="Times New Roman" w:hAnsi="Times New Roman" w:cs="Times New Roman"/>
                <w:color w:val="000000"/>
                <w:sz w:val="24"/>
                <w:szCs w:val="24"/>
              </w:rPr>
              <w:t xml:space="preserve">Media, </w:t>
            </w:r>
            <w:r w:rsidRPr="00345E6F">
              <w:rPr>
                <w:rFonts w:ascii="Times New Roman" w:hAnsi="Times New Roman" w:cs="Times New Roman"/>
                <w:color w:val="000000"/>
                <w:sz w:val="24"/>
                <w:szCs w:val="24"/>
              </w:rPr>
              <w:t xml:space="preserve">Social, </w:t>
            </w:r>
            <w:r w:rsidR="00E206B1" w:rsidRPr="00345E6F">
              <w:rPr>
                <w:rFonts w:ascii="Times New Roman" w:hAnsi="Times New Roman" w:cs="Times New Roman"/>
                <w:color w:val="000000"/>
                <w:sz w:val="24"/>
                <w:szCs w:val="24"/>
              </w:rPr>
              <w:t>Education</w:t>
            </w:r>
          </w:p>
        </w:tc>
      </w:tr>
    </w:tbl>
    <w:p w:rsidR="00A93134" w:rsidRPr="00345E6F" w:rsidRDefault="00A93134">
      <w:pPr>
        <w:pStyle w:val="Heading1"/>
        <w:tabs>
          <w:tab w:val="num" w:pos="0"/>
        </w:tabs>
        <w:rPr>
          <w:rFonts w:ascii="Times New Roman" w:hAnsi="Times New Roman" w:cs="Times New Roman"/>
          <w:sz w:val="24"/>
          <w:szCs w:val="24"/>
        </w:rPr>
      </w:pPr>
      <w:r w:rsidRPr="00345E6F">
        <w:rPr>
          <w:rFonts w:ascii="Times New Roman" w:hAnsi="Times New Roman" w:cs="Times New Roman"/>
          <w:color w:val="000000"/>
          <w:sz w:val="24"/>
          <w:szCs w:val="24"/>
        </w:rPr>
        <w:t>Education:</w:t>
      </w:r>
    </w:p>
    <w:p w:rsidR="00A93134" w:rsidRPr="00345E6F" w:rsidRDefault="001B6D42" w:rsidP="00BE49AA">
      <w:pPr>
        <w:pStyle w:val="ListBullet"/>
        <w:numPr>
          <w:ilvl w:val="0"/>
          <w:numId w:val="28"/>
        </w:numPr>
        <w:rPr>
          <w:rFonts w:ascii="Times New Roman" w:hAnsi="Times New Roman" w:cs="Times New Roman"/>
          <w:sz w:val="24"/>
        </w:rPr>
      </w:pPr>
      <w:r w:rsidRPr="00345E6F">
        <w:rPr>
          <w:rFonts w:ascii="Times New Roman" w:hAnsi="Times New Roman" w:cs="Times New Roman"/>
          <w:sz w:val="24"/>
        </w:rPr>
        <w:t>Master of Comp</w:t>
      </w:r>
      <w:r w:rsidR="008F7880" w:rsidRPr="00345E6F">
        <w:rPr>
          <w:rFonts w:ascii="Times New Roman" w:hAnsi="Times New Roman" w:cs="Times New Roman"/>
          <w:sz w:val="24"/>
        </w:rPr>
        <w:t>uter Applications from Madurai K</w:t>
      </w:r>
      <w:r w:rsidRPr="00345E6F">
        <w:rPr>
          <w:rFonts w:ascii="Times New Roman" w:hAnsi="Times New Roman" w:cs="Times New Roman"/>
          <w:sz w:val="24"/>
        </w:rPr>
        <w:t>amaraj University</w:t>
      </w:r>
    </w:p>
    <w:p w:rsidR="00BE49AA" w:rsidRPr="00345E6F" w:rsidRDefault="00BE49AA" w:rsidP="00BE49AA">
      <w:pPr>
        <w:pStyle w:val="ListBullet"/>
        <w:numPr>
          <w:ilvl w:val="0"/>
          <w:numId w:val="28"/>
        </w:numPr>
        <w:rPr>
          <w:rFonts w:ascii="Times New Roman" w:hAnsi="Times New Roman" w:cs="Times New Roman"/>
          <w:sz w:val="24"/>
        </w:rPr>
      </w:pPr>
      <w:r w:rsidRPr="00345E6F">
        <w:rPr>
          <w:rFonts w:ascii="Times New Roman" w:hAnsi="Times New Roman" w:cs="Times New Roman"/>
          <w:sz w:val="24"/>
        </w:rPr>
        <w:t>Bachelor of Computer Science from Madurai Kamaraj University</w:t>
      </w:r>
    </w:p>
    <w:p w:rsidR="00E90473" w:rsidRPr="00345E6F" w:rsidRDefault="00E90473" w:rsidP="00556BFE">
      <w:pPr>
        <w:pStyle w:val="ListBullet"/>
        <w:numPr>
          <w:ilvl w:val="0"/>
          <w:numId w:val="0"/>
        </w:numPr>
        <w:rPr>
          <w:rFonts w:ascii="Times New Roman" w:hAnsi="Times New Roman" w:cs="Times New Roman"/>
          <w:sz w:val="24"/>
        </w:rPr>
      </w:pPr>
    </w:p>
    <w:p w:rsidR="00A93134" w:rsidRPr="00345E6F" w:rsidRDefault="00A93134">
      <w:pPr>
        <w:pStyle w:val="Heading1"/>
        <w:tabs>
          <w:tab w:val="num" w:pos="0"/>
        </w:tabs>
        <w:rPr>
          <w:rFonts w:ascii="Times New Roman" w:hAnsi="Times New Roman" w:cs="Times New Roman"/>
          <w:sz w:val="24"/>
          <w:szCs w:val="24"/>
        </w:rPr>
      </w:pPr>
      <w:r w:rsidRPr="00345E6F">
        <w:rPr>
          <w:rFonts w:ascii="Times New Roman" w:hAnsi="Times New Roman" w:cs="Times New Roman"/>
          <w:color w:val="000000"/>
          <w:sz w:val="24"/>
          <w:szCs w:val="24"/>
        </w:rPr>
        <w:t>Professional Experience:</w:t>
      </w:r>
    </w:p>
    <w:tbl>
      <w:tblPr>
        <w:tblW w:w="0" w:type="auto"/>
        <w:tblInd w:w="103" w:type="dxa"/>
        <w:tblLayout w:type="fixed"/>
        <w:tblCellMar>
          <w:left w:w="115" w:type="dxa"/>
          <w:right w:w="115" w:type="dxa"/>
        </w:tblCellMar>
        <w:tblLook w:val="0000" w:firstRow="0" w:lastRow="0" w:firstColumn="0" w:lastColumn="0" w:noHBand="0" w:noVBand="0"/>
      </w:tblPr>
      <w:tblGrid>
        <w:gridCol w:w="3252"/>
        <w:gridCol w:w="3600"/>
        <w:gridCol w:w="1260"/>
        <w:gridCol w:w="1265"/>
      </w:tblGrid>
      <w:tr w:rsidR="00A93134" w:rsidRPr="00345E6F" w:rsidTr="00110315">
        <w:trPr>
          <w:cantSplit/>
        </w:trPr>
        <w:tc>
          <w:tcPr>
            <w:tcW w:w="3252" w:type="dxa"/>
            <w:vMerge w:val="restart"/>
            <w:tcBorders>
              <w:top w:val="single" w:sz="4" w:space="0" w:color="000000"/>
              <w:left w:val="single" w:sz="4" w:space="0" w:color="000000"/>
              <w:bottom w:val="single" w:sz="4" w:space="0" w:color="000000"/>
            </w:tcBorders>
            <w:shd w:val="clear" w:color="auto" w:fill="E0E0E0"/>
            <w:vAlign w:val="center"/>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lastRenderedPageBreak/>
              <w:t>Organization</w:t>
            </w:r>
          </w:p>
        </w:tc>
        <w:tc>
          <w:tcPr>
            <w:tcW w:w="3600" w:type="dxa"/>
            <w:vMerge w:val="restart"/>
            <w:tcBorders>
              <w:top w:val="single" w:sz="4" w:space="0" w:color="000000"/>
              <w:left w:val="single" w:sz="4" w:space="0" w:color="000000"/>
              <w:bottom w:val="single" w:sz="4" w:space="0" w:color="000000"/>
            </w:tcBorders>
            <w:shd w:val="clear" w:color="auto" w:fill="E0E0E0"/>
            <w:vAlign w:val="center"/>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t>Position</w:t>
            </w:r>
          </w:p>
        </w:tc>
        <w:tc>
          <w:tcPr>
            <w:tcW w:w="2525" w:type="dxa"/>
            <w:gridSpan w:val="2"/>
            <w:tcBorders>
              <w:top w:val="single" w:sz="4" w:space="0" w:color="000000"/>
              <w:left w:val="single" w:sz="4" w:space="0" w:color="000000"/>
              <w:bottom w:val="single" w:sz="4" w:space="0" w:color="000000"/>
              <w:right w:val="single" w:sz="4" w:space="0" w:color="000000"/>
            </w:tcBorders>
            <w:shd w:val="clear" w:color="auto" w:fill="E0E0E0"/>
            <w:vAlign w:val="center"/>
          </w:tcPr>
          <w:p w:rsidR="00A93134" w:rsidRPr="00345E6F" w:rsidRDefault="00A93134">
            <w:pPr>
              <w:pStyle w:val="Table"/>
              <w:jc w:val="center"/>
              <w:rPr>
                <w:rFonts w:ascii="Times New Roman" w:hAnsi="Times New Roman" w:cs="Times New Roman"/>
                <w:sz w:val="24"/>
                <w:szCs w:val="24"/>
              </w:rPr>
            </w:pPr>
            <w:r w:rsidRPr="00345E6F">
              <w:rPr>
                <w:rFonts w:ascii="Times New Roman" w:hAnsi="Times New Roman" w:cs="Times New Roman"/>
                <w:color w:val="000000"/>
                <w:sz w:val="24"/>
                <w:szCs w:val="24"/>
              </w:rPr>
              <w:t>Duration</w:t>
            </w:r>
          </w:p>
        </w:tc>
      </w:tr>
      <w:tr w:rsidR="00A93134" w:rsidRPr="00345E6F" w:rsidTr="00110315">
        <w:trPr>
          <w:cantSplit/>
        </w:trPr>
        <w:tc>
          <w:tcPr>
            <w:tcW w:w="3252" w:type="dxa"/>
            <w:vMerge/>
            <w:tcBorders>
              <w:top w:val="single" w:sz="4" w:space="0" w:color="000000"/>
              <w:left w:val="single" w:sz="4" w:space="0" w:color="000000"/>
              <w:bottom w:val="single" w:sz="4" w:space="0" w:color="000000"/>
            </w:tcBorders>
            <w:shd w:val="clear" w:color="auto" w:fill="auto"/>
            <w:vAlign w:val="center"/>
          </w:tcPr>
          <w:p w:rsidR="00A93134" w:rsidRPr="00345E6F" w:rsidRDefault="00A93134">
            <w:pPr>
              <w:pStyle w:val="Table"/>
              <w:snapToGrid w:val="0"/>
              <w:rPr>
                <w:rFonts w:ascii="Times New Roman" w:hAnsi="Times New Roman" w:cs="Times New Roman"/>
                <w:color w:val="000000"/>
                <w:sz w:val="24"/>
                <w:szCs w:val="24"/>
              </w:rPr>
            </w:pPr>
          </w:p>
        </w:tc>
        <w:tc>
          <w:tcPr>
            <w:tcW w:w="3600" w:type="dxa"/>
            <w:vMerge/>
            <w:tcBorders>
              <w:top w:val="single" w:sz="4" w:space="0" w:color="000000"/>
              <w:left w:val="single" w:sz="4" w:space="0" w:color="000000"/>
              <w:bottom w:val="single" w:sz="4" w:space="0" w:color="000000"/>
            </w:tcBorders>
            <w:shd w:val="clear" w:color="auto" w:fill="auto"/>
            <w:vAlign w:val="center"/>
          </w:tcPr>
          <w:p w:rsidR="00A93134" w:rsidRPr="00345E6F" w:rsidRDefault="00A93134">
            <w:pPr>
              <w:pStyle w:val="Table"/>
              <w:snapToGrid w:val="0"/>
              <w:rPr>
                <w:rFonts w:ascii="Times New Roman" w:hAnsi="Times New Roman" w:cs="Times New Roman"/>
                <w:color w:val="000000"/>
                <w:sz w:val="24"/>
                <w:szCs w:val="24"/>
              </w:rPr>
            </w:pPr>
          </w:p>
        </w:tc>
        <w:tc>
          <w:tcPr>
            <w:tcW w:w="1260" w:type="dxa"/>
            <w:tcBorders>
              <w:top w:val="single" w:sz="4" w:space="0" w:color="000000"/>
              <w:left w:val="single" w:sz="4" w:space="0" w:color="000000"/>
              <w:bottom w:val="single" w:sz="4" w:space="0" w:color="000000"/>
            </w:tcBorders>
            <w:shd w:val="clear" w:color="auto" w:fill="E0E0E0"/>
            <w:vAlign w:val="center"/>
          </w:tcPr>
          <w:p w:rsidR="00A93134" w:rsidRPr="00345E6F" w:rsidRDefault="00A93134">
            <w:pPr>
              <w:pStyle w:val="Table"/>
              <w:jc w:val="center"/>
              <w:rPr>
                <w:rFonts w:ascii="Times New Roman" w:hAnsi="Times New Roman" w:cs="Times New Roman"/>
                <w:sz w:val="24"/>
                <w:szCs w:val="24"/>
              </w:rPr>
            </w:pPr>
            <w:r w:rsidRPr="00345E6F">
              <w:rPr>
                <w:rFonts w:ascii="Times New Roman" w:hAnsi="Times New Roman" w:cs="Times New Roman"/>
                <w:color w:val="000000"/>
                <w:sz w:val="24"/>
                <w:szCs w:val="24"/>
              </w:rPr>
              <w:t>From</w:t>
            </w:r>
          </w:p>
        </w:tc>
        <w:tc>
          <w:tcPr>
            <w:tcW w:w="1265"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A93134" w:rsidRPr="00345E6F" w:rsidRDefault="00A93134">
            <w:pPr>
              <w:pStyle w:val="Table"/>
              <w:jc w:val="center"/>
              <w:rPr>
                <w:rFonts w:ascii="Times New Roman" w:hAnsi="Times New Roman" w:cs="Times New Roman"/>
                <w:sz w:val="24"/>
                <w:szCs w:val="24"/>
              </w:rPr>
            </w:pPr>
            <w:r w:rsidRPr="00345E6F">
              <w:rPr>
                <w:rFonts w:ascii="Times New Roman" w:hAnsi="Times New Roman" w:cs="Times New Roman"/>
                <w:color w:val="000000"/>
                <w:sz w:val="24"/>
                <w:szCs w:val="24"/>
              </w:rPr>
              <w:t>To</w:t>
            </w:r>
          </w:p>
        </w:tc>
      </w:tr>
      <w:tr w:rsidR="00A93134" w:rsidRPr="00345E6F" w:rsidTr="00110315">
        <w:tc>
          <w:tcPr>
            <w:tcW w:w="3252" w:type="dxa"/>
            <w:tcBorders>
              <w:top w:val="single" w:sz="4" w:space="0" w:color="000000"/>
              <w:left w:val="single" w:sz="4" w:space="0" w:color="000000"/>
              <w:bottom w:val="single" w:sz="4" w:space="0" w:color="000000"/>
            </w:tcBorders>
            <w:shd w:val="clear" w:color="auto" w:fill="auto"/>
          </w:tcPr>
          <w:p w:rsidR="00A93134" w:rsidRPr="00345E6F" w:rsidRDefault="00A93134">
            <w:pPr>
              <w:pStyle w:val="Table"/>
              <w:rPr>
                <w:rFonts w:ascii="Times New Roman" w:hAnsi="Times New Roman" w:cs="Times New Roman"/>
                <w:sz w:val="24"/>
                <w:szCs w:val="24"/>
              </w:rPr>
            </w:pPr>
            <w:r w:rsidRPr="00345E6F">
              <w:rPr>
                <w:rFonts w:ascii="Times New Roman" w:hAnsi="Times New Roman" w:cs="Times New Roman"/>
                <w:color w:val="000000"/>
                <w:sz w:val="24"/>
                <w:szCs w:val="24"/>
              </w:rPr>
              <w:t>Object Frontier Software</w:t>
            </w:r>
          </w:p>
        </w:tc>
        <w:tc>
          <w:tcPr>
            <w:tcW w:w="3600" w:type="dxa"/>
            <w:tcBorders>
              <w:top w:val="single" w:sz="4" w:space="0" w:color="000000"/>
              <w:left w:val="single" w:sz="4" w:space="0" w:color="000000"/>
              <w:bottom w:val="single" w:sz="4" w:space="0" w:color="000000"/>
            </w:tcBorders>
            <w:shd w:val="clear" w:color="auto" w:fill="auto"/>
          </w:tcPr>
          <w:p w:rsidR="00A93134" w:rsidRPr="00345E6F" w:rsidRDefault="00A23739">
            <w:pPr>
              <w:pStyle w:val="Table"/>
              <w:rPr>
                <w:rFonts w:ascii="Times New Roman" w:hAnsi="Times New Roman" w:cs="Times New Roman"/>
                <w:sz w:val="24"/>
                <w:szCs w:val="24"/>
              </w:rPr>
            </w:pPr>
            <w:r w:rsidRPr="00345E6F">
              <w:rPr>
                <w:rFonts w:ascii="Times New Roman" w:hAnsi="Times New Roman" w:cs="Times New Roman"/>
                <w:color w:val="000000"/>
                <w:sz w:val="24"/>
                <w:szCs w:val="24"/>
              </w:rPr>
              <w:t>S</w:t>
            </w:r>
            <w:r w:rsidR="00A93134" w:rsidRPr="00345E6F">
              <w:rPr>
                <w:rFonts w:ascii="Times New Roman" w:hAnsi="Times New Roman" w:cs="Times New Roman"/>
                <w:color w:val="000000"/>
                <w:sz w:val="24"/>
                <w:szCs w:val="24"/>
              </w:rPr>
              <w:t>oftware Engineer</w:t>
            </w:r>
          </w:p>
        </w:tc>
        <w:tc>
          <w:tcPr>
            <w:tcW w:w="1260" w:type="dxa"/>
            <w:tcBorders>
              <w:top w:val="single" w:sz="4" w:space="0" w:color="000000"/>
              <w:left w:val="single" w:sz="4" w:space="0" w:color="000000"/>
              <w:bottom w:val="single" w:sz="4" w:space="0" w:color="000000"/>
            </w:tcBorders>
            <w:shd w:val="clear" w:color="auto" w:fill="auto"/>
          </w:tcPr>
          <w:p w:rsidR="00A93134" w:rsidRPr="00345E6F" w:rsidRDefault="008F7880">
            <w:pPr>
              <w:pStyle w:val="Table"/>
              <w:rPr>
                <w:rFonts w:ascii="Times New Roman" w:hAnsi="Times New Roman" w:cs="Times New Roman"/>
                <w:sz w:val="24"/>
                <w:szCs w:val="24"/>
              </w:rPr>
            </w:pPr>
            <w:r w:rsidRPr="00345E6F">
              <w:rPr>
                <w:rFonts w:ascii="Times New Roman" w:hAnsi="Times New Roman" w:cs="Times New Roman"/>
                <w:color w:val="000000"/>
                <w:sz w:val="24"/>
                <w:szCs w:val="24"/>
              </w:rPr>
              <w:t>J</w:t>
            </w:r>
            <w:r w:rsidR="00C94CEC" w:rsidRPr="00345E6F">
              <w:rPr>
                <w:rFonts w:ascii="Times New Roman" w:hAnsi="Times New Roman" w:cs="Times New Roman"/>
                <w:color w:val="000000"/>
                <w:sz w:val="24"/>
                <w:szCs w:val="24"/>
              </w:rPr>
              <w:t>uly</w:t>
            </w:r>
            <w:r w:rsidR="00110315" w:rsidRPr="00345E6F">
              <w:rPr>
                <w:rFonts w:ascii="Times New Roman" w:hAnsi="Times New Roman" w:cs="Times New Roman"/>
                <w:color w:val="000000"/>
                <w:sz w:val="24"/>
                <w:szCs w:val="24"/>
              </w:rPr>
              <w:t xml:space="preserve"> 2018</w:t>
            </w:r>
          </w:p>
        </w:tc>
        <w:tc>
          <w:tcPr>
            <w:tcW w:w="1265" w:type="dxa"/>
            <w:tcBorders>
              <w:top w:val="single" w:sz="4" w:space="0" w:color="000000"/>
              <w:left w:val="single" w:sz="4" w:space="0" w:color="000000"/>
              <w:bottom w:val="single" w:sz="4" w:space="0" w:color="000000"/>
              <w:right w:val="single" w:sz="4" w:space="0" w:color="000000"/>
            </w:tcBorders>
            <w:shd w:val="clear" w:color="auto" w:fill="auto"/>
          </w:tcPr>
          <w:p w:rsidR="00A93134" w:rsidRPr="00345E6F" w:rsidRDefault="00570886">
            <w:pPr>
              <w:pStyle w:val="Table"/>
              <w:rPr>
                <w:rFonts w:ascii="Times New Roman" w:hAnsi="Times New Roman" w:cs="Times New Roman"/>
                <w:sz w:val="24"/>
                <w:szCs w:val="24"/>
              </w:rPr>
            </w:pPr>
            <w:r w:rsidRPr="00345E6F">
              <w:rPr>
                <w:rFonts w:ascii="Times New Roman" w:hAnsi="Times New Roman" w:cs="Times New Roman"/>
                <w:color w:val="000000"/>
                <w:sz w:val="24"/>
                <w:szCs w:val="24"/>
              </w:rPr>
              <w:t>Present</w:t>
            </w:r>
          </w:p>
        </w:tc>
      </w:tr>
      <w:tr w:rsidR="00A93134" w:rsidRPr="00345E6F" w:rsidTr="00110315">
        <w:tc>
          <w:tcPr>
            <w:tcW w:w="3252" w:type="dxa"/>
            <w:tcBorders>
              <w:top w:val="single" w:sz="4" w:space="0" w:color="000000"/>
              <w:left w:val="single" w:sz="4" w:space="0" w:color="000000"/>
              <w:bottom w:val="single" w:sz="4" w:space="0" w:color="000000"/>
            </w:tcBorders>
            <w:shd w:val="clear" w:color="auto" w:fill="auto"/>
          </w:tcPr>
          <w:p w:rsidR="00A93134" w:rsidRPr="00345E6F" w:rsidRDefault="00BE49AA" w:rsidP="00BE49AA">
            <w:pPr>
              <w:pStyle w:val="Table"/>
              <w:rPr>
                <w:rFonts w:ascii="Times New Roman" w:hAnsi="Times New Roman" w:cs="Times New Roman"/>
                <w:sz w:val="24"/>
                <w:szCs w:val="24"/>
              </w:rPr>
            </w:pPr>
            <w:r w:rsidRPr="00345E6F">
              <w:rPr>
                <w:rFonts w:ascii="Times New Roman" w:hAnsi="Times New Roman" w:cs="Times New Roman"/>
                <w:color w:val="000000"/>
                <w:sz w:val="24"/>
                <w:szCs w:val="24"/>
              </w:rPr>
              <w:t>Answerz Digital Pvt. Ltd</w:t>
            </w:r>
          </w:p>
        </w:tc>
        <w:tc>
          <w:tcPr>
            <w:tcW w:w="3600" w:type="dxa"/>
            <w:tcBorders>
              <w:top w:val="single" w:sz="4" w:space="0" w:color="000000"/>
              <w:left w:val="single" w:sz="4" w:space="0" w:color="000000"/>
              <w:bottom w:val="single" w:sz="4" w:space="0" w:color="000000"/>
            </w:tcBorders>
            <w:shd w:val="clear" w:color="auto" w:fill="auto"/>
          </w:tcPr>
          <w:p w:rsidR="00A93134" w:rsidRPr="00345E6F" w:rsidRDefault="00BE49AA">
            <w:pPr>
              <w:pStyle w:val="Table"/>
              <w:rPr>
                <w:rFonts w:ascii="Times New Roman" w:hAnsi="Times New Roman" w:cs="Times New Roman"/>
                <w:sz w:val="24"/>
                <w:szCs w:val="24"/>
              </w:rPr>
            </w:pPr>
            <w:r w:rsidRPr="00345E6F">
              <w:rPr>
                <w:rFonts w:ascii="Times New Roman" w:hAnsi="Times New Roman" w:cs="Times New Roman"/>
                <w:color w:val="000000"/>
                <w:sz w:val="24"/>
                <w:szCs w:val="24"/>
              </w:rPr>
              <w:t>Senior A</w:t>
            </w:r>
            <w:r w:rsidR="00360729" w:rsidRPr="00345E6F">
              <w:rPr>
                <w:rFonts w:ascii="Times New Roman" w:hAnsi="Times New Roman" w:cs="Times New Roman"/>
                <w:color w:val="000000"/>
                <w:sz w:val="24"/>
                <w:szCs w:val="24"/>
              </w:rPr>
              <w:t>ndroid Developer</w:t>
            </w:r>
          </w:p>
        </w:tc>
        <w:tc>
          <w:tcPr>
            <w:tcW w:w="1260" w:type="dxa"/>
            <w:tcBorders>
              <w:top w:val="single" w:sz="4" w:space="0" w:color="000000"/>
              <w:left w:val="single" w:sz="4" w:space="0" w:color="000000"/>
              <w:bottom w:val="single" w:sz="4" w:space="0" w:color="000000"/>
            </w:tcBorders>
            <w:shd w:val="clear" w:color="auto" w:fill="auto"/>
          </w:tcPr>
          <w:p w:rsidR="00A93134" w:rsidRPr="00345E6F" w:rsidRDefault="008F7880" w:rsidP="008F7880">
            <w:pPr>
              <w:pStyle w:val="Table"/>
              <w:rPr>
                <w:rFonts w:ascii="Times New Roman" w:hAnsi="Times New Roman" w:cs="Times New Roman"/>
                <w:sz w:val="24"/>
                <w:szCs w:val="24"/>
              </w:rPr>
            </w:pPr>
            <w:r w:rsidRPr="00345E6F">
              <w:rPr>
                <w:rFonts w:ascii="Times New Roman" w:hAnsi="Times New Roman" w:cs="Times New Roman"/>
                <w:color w:val="000000"/>
                <w:sz w:val="24"/>
                <w:szCs w:val="24"/>
              </w:rPr>
              <w:t>Jun</w:t>
            </w:r>
            <w:r w:rsidR="00C94CEC" w:rsidRPr="00345E6F">
              <w:rPr>
                <w:rFonts w:ascii="Times New Roman" w:hAnsi="Times New Roman" w:cs="Times New Roman"/>
                <w:color w:val="000000"/>
                <w:sz w:val="24"/>
                <w:szCs w:val="24"/>
              </w:rPr>
              <w:t>e</w:t>
            </w:r>
            <w:r w:rsidR="00BE49AA" w:rsidRPr="00345E6F">
              <w:rPr>
                <w:rFonts w:ascii="Times New Roman" w:hAnsi="Times New Roman" w:cs="Times New Roman"/>
                <w:color w:val="000000"/>
                <w:sz w:val="24"/>
                <w:szCs w:val="24"/>
              </w:rPr>
              <w:t xml:space="preserve"> 2014</w:t>
            </w:r>
          </w:p>
        </w:tc>
        <w:tc>
          <w:tcPr>
            <w:tcW w:w="1265" w:type="dxa"/>
            <w:tcBorders>
              <w:top w:val="single" w:sz="4" w:space="0" w:color="000000"/>
              <w:left w:val="single" w:sz="4" w:space="0" w:color="000000"/>
              <w:bottom w:val="single" w:sz="4" w:space="0" w:color="000000"/>
              <w:right w:val="single" w:sz="4" w:space="0" w:color="000000"/>
            </w:tcBorders>
            <w:shd w:val="clear" w:color="auto" w:fill="auto"/>
          </w:tcPr>
          <w:p w:rsidR="00A93134" w:rsidRPr="00345E6F" w:rsidRDefault="00C94CEC">
            <w:pPr>
              <w:pStyle w:val="Table"/>
              <w:rPr>
                <w:rFonts w:ascii="Times New Roman" w:hAnsi="Times New Roman" w:cs="Times New Roman"/>
                <w:sz w:val="24"/>
                <w:szCs w:val="24"/>
              </w:rPr>
            </w:pPr>
            <w:r w:rsidRPr="00345E6F">
              <w:rPr>
                <w:rFonts w:ascii="Times New Roman" w:hAnsi="Times New Roman" w:cs="Times New Roman"/>
                <w:color w:val="000000"/>
                <w:sz w:val="24"/>
                <w:szCs w:val="24"/>
              </w:rPr>
              <w:t>June</w:t>
            </w:r>
            <w:r w:rsidR="008F7880" w:rsidRPr="00345E6F">
              <w:rPr>
                <w:rFonts w:ascii="Times New Roman" w:hAnsi="Times New Roman" w:cs="Times New Roman"/>
                <w:color w:val="000000"/>
                <w:sz w:val="24"/>
                <w:szCs w:val="24"/>
              </w:rPr>
              <w:t xml:space="preserve"> 201</w:t>
            </w:r>
            <w:r w:rsidRPr="00345E6F">
              <w:rPr>
                <w:rFonts w:ascii="Times New Roman" w:hAnsi="Times New Roman" w:cs="Times New Roman"/>
                <w:color w:val="000000"/>
                <w:sz w:val="24"/>
                <w:szCs w:val="24"/>
              </w:rPr>
              <w:t>8</w:t>
            </w:r>
          </w:p>
        </w:tc>
      </w:tr>
    </w:tbl>
    <w:p w:rsidR="00EC30F7" w:rsidRPr="00345E6F" w:rsidRDefault="00EC30F7" w:rsidP="00EC30F7">
      <w:pPr>
        <w:pStyle w:val="Head"/>
        <w:rPr>
          <w:rFonts w:ascii="Times New Roman" w:hAnsi="Times New Roman" w:cs="Times New Roman"/>
          <w:sz w:val="24"/>
          <w:szCs w:val="24"/>
        </w:rPr>
      </w:pPr>
      <w:r w:rsidRPr="00345E6F">
        <w:rPr>
          <w:rFonts w:ascii="Times New Roman" w:hAnsi="Times New Roman" w:cs="Times New Roman"/>
          <w:sz w:val="24"/>
          <w:szCs w:val="24"/>
        </w:rPr>
        <w:t>Key Responsibilities:</w:t>
      </w:r>
    </w:p>
    <w:p w:rsidR="00A23739" w:rsidRPr="00345E6F" w:rsidRDefault="00A23739" w:rsidP="00A23739">
      <w:pPr>
        <w:pStyle w:val="ListBullet"/>
        <w:numPr>
          <w:ilvl w:val="0"/>
          <w:numId w:val="28"/>
        </w:numPr>
        <w:rPr>
          <w:rFonts w:ascii="Times New Roman" w:hAnsi="Times New Roman" w:cs="Times New Roman"/>
          <w:sz w:val="24"/>
        </w:rPr>
      </w:pPr>
      <w:r w:rsidRPr="00345E6F">
        <w:rPr>
          <w:rFonts w:ascii="Times New Roman" w:hAnsi="Times New Roman" w:cs="Times New Roman"/>
          <w:sz w:val="24"/>
        </w:rPr>
        <w:t>Analyze, design and perform application development of new functionalities</w:t>
      </w:r>
    </w:p>
    <w:p w:rsidR="00A23739" w:rsidRPr="00345E6F" w:rsidRDefault="00A23739" w:rsidP="00A23739">
      <w:pPr>
        <w:pStyle w:val="ListBullet"/>
        <w:numPr>
          <w:ilvl w:val="0"/>
          <w:numId w:val="28"/>
        </w:numPr>
        <w:rPr>
          <w:rFonts w:ascii="Times New Roman" w:hAnsi="Times New Roman" w:cs="Times New Roman"/>
          <w:sz w:val="24"/>
        </w:rPr>
      </w:pPr>
      <w:r w:rsidRPr="00345E6F">
        <w:rPr>
          <w:rFonts w:ascii="Times New Roman" w:hAnsi="Times New Roman" w:cs="Times New Roman"/>
          <w:sz w:val="24"/>
        </w:rPr>
        <w:t>Involve in performance optimization, tuning and problem resolution</w:t>
      </w:r>
    </w:p>
    <w:p w:rsidR="00A23739" w:rsidRPr="00345E6F" w:rsidRDefault="00A23739" w:rsidP="00A23739">
      <w:pPr>
        <w:pStyle w:val="ListBullet"/>
        <w:numPr>
          <w:ilvl w:val="0"/>
          <w:numId w:val="28"/>
        </w:numPr>
        <w:rPr>
          <w:rFonts w:ascii="Times New Roman" w:hAnsi="Times New Roman" w:cs="Times New Roman"/>
          <w:sz w:val="24"/>
        </w:rPr>
      </w:pPr>
      <w:r w:rsidRPr="00345E6F">
        <w:rPr>
          <w:rFonts w:ascii="Times New Roman" w:hAnsi="Times New Roman" w:cs="Times New Roman"/>
          <w:sz w:val="24"/>
        </w:rPr>
        <w:t>Responsible for build management and versioning</w:t>
      </w:r>
    </w:p>
    <w:p w:rsidR="00A23739" w:rsidRPr="00345E6F" w:rsidRDefault="00A23739" w:rsidP="00A23739">
      <w:pPr>
        <w:pStyle w:val="ListBullet"/>
        <w:numPr>
          <w:ilvl w:val="0"/>
          <w:numId w:val="28"/>
        </w:numPr>
        <w:tabs>
          <w:tab w:val="num" w:pos="720"/>
        </w:tabs>
        <w:rPr>
          <w:rFonts w:ascii="Times New Roman" w:hAnsi="Times New Roman" w:cs="Times New Roman"/>
          <w:sz w:val="24"/>
        </w:rPr>
      </w:pPr>
      <w:r w:rsidRPr="00345E6F">
        <w:rPr>
          <w:rFonts w:ascii="Times New Roman" w:hAnsi="Times New Roman" w:cs="Times New Roman"/>
          <w:sz w:val="24"/>
        </w:rPr>
        <w:t>Carry out implementation using Java</w:t>
      </w:r>
    </w:p>
    <w:p w:rsidR="00A23739" w:rsidRPr="00345E6F" w:rsidRDefault="00A23739" w:rsidP="00A23739">
      <w:pPr>
        <w:pStyle w:val="ListBullet"/>
        <w:numPr>
          <w:ilvl w:val="0"/>
          <w:numId w:val="28"/>
        </w:numPr>
        <w:rPr>
          <w:rFonts w:ascii="Times New Roman" w:hAnsi="Times New Roman" w:cs="Times New Roman"/>
          <w:sz w:val="24"/>
        </w:rPr>
      </w:pPr>
      <w:r w:rsidRPr="00345E6F">
        <w:rPr>
          <w:rFonts w:ascii="Times New Roman" w:hAnsi="Times New Roman" w:cs="Times New Roman"/>
          <w:sz w:val="24"/>
        </w:rPr>
        <w:t>Provide technical support to team members</w:t>
      </w:r>
    </w:p>
    <w:p w:rsidR="00A23739" w:rsidRPr="00345E6F" w:rsidRDefault="00A23739" w:rsidP="00A23739">
      <w:pPr>
        <w:pStyle w:val="ListBullet"/>
        <w:numPr>
          <w:ilvl w:val="0"/>
          <w:numId w:val="28"/>
        </w:numPr>
        <w:rPr>
          <w:rFonts w:ascii="Times New Roman" w:hAnsi="Times New Roman" w:cs="Times New Roman"/>
          <w:sz w:val="24"/>
        </w:rPr>
      </w:pPr>
      <w:r w:rsidRPr="00345E6F">
        <w:rPr>
          <w:rFonts w:ascii="Times New Roman" w:hAnsi="Times New Roman" w:cs="Times New Roman"/>
          <w:sz w:val="24"/>
        </w:rPr>
        <w:t xml:space="preserve">Involve in server-side validation </w:t>
      </w:r>
    </w:p>
    <w:p w:rsidR="00A23739" w:rsidRPr="00345E6F" w:rsidRDefault="00A23739" w:rsidP="00A23739">
      <w:pPr>
        <w:pStyle w:val="ListBullet"/>
        <w:numPr>
          <w:ilvl w:val="0"/>
          <w:numId w:val="28"/>
        </w:numPr>
        <w:rPr>
          <w:rFonts w:ascii="Times New Roman" w:hAnsi="Times New Roman" w:cs="Times New Roman"/>
          <w:sz w:val="24"/>
        </w:rPr>
      </w:pPr>
      <w:r w:rsidRPr="00345E6F">
        <w:rPr>
          <w:rFonts w:ascii="Times New Roman" w:hAnsi="Times New Roman" w:cs="Times New Roman"/>
          <w:sz w:val="24"/>
        </w:rPr>
        <w:t>Involve in code review and R&amp;D analysis</w:t>
      </w:r>
    </w:p>
    <w:p w:rsidR="00A23739" w:rsidRPr="00345E6F" w:rsidRDefault="00A23739" w:rsidP="00A23739">
      <w:pPr>
        <w:pStyle w:val="ListBullet"/>
        <w:numPr>
          <w:ilvl w:val="0"/>
          <w:numId w:val="28"/>
        </w:numPr>
        <w:tabs>
          <w:tab w:val="num" w:pos="720"/>
        </w:tabs>
        <w:rPr>
          <w:rFonts w:ascii="Times New Roman" w:hAnsi="Times New Roman" w:cs="Times New Roman"/>
          <w:sz w:val="24"/>
        </w:rPr>
      </w:pPr>
      <w:r w:rsidRPr="00345E6F">
        <w:rPr>
          <w:rFonts w:ascii="Times New Roman" w:hAnsi="Times New Roman" w:cs="Times New Roman"/>
          <w:sz w:val="24"/>
        </w:rPr>
        <w:t>Provide support in resolving code level/DB level issues</w:t>
      </w:r>
    </w:p>
    <w:p w:rsidR="00A23739" w:rsidRPr="00345E6F" w:rsidRDefault="00A23739" w:rsidP="00A23739">
      <w:pPr>
        <w:pStyle w:val="ListBullet"/>
        <w:numPr>
          <w:ilvl w:val="0"/>
          <w:numId w:val="28"/>
        </w:numPr>
        <w:rPr>
          <w:rFonts w:ascii="Times New Roman" w:hAnsi="Times New Roman" w:cs="Times New Roman"/>
          <w:sz w:val="24"/>
        </w:rPr>
      </w:pPr>
      <w:r w:rsidRPr="00345E6F">
        <w:rPr>
          <w:rFonts w:ascii="Times New Roman" w:hAnsi="Times New Roman" w:cs="Times New Roman"/>
          <w:sz w:val="24"/>
        </w:rPr>
        <w:t>Analyze and contribute in resolving change requests</w:t>
      </w:r>
    </w:p>
    <w:p w:rsidR="00A23739" w:rsidRPr="00345E6F" w:rsidRDefault="00A23739" w:rsidP="00A23739">
      <w:pPr>
        <w:pStyle w:val="ListBullet"/>
        <w:numPr>
          <w:ilvl w:val="0"/>
          <w:numId w:val="28"/>
        </w:numPr>
        <w:rPr>
          <w:rFonts w:ascii="Times New Roman" w:hAnsi="Times New Roman" w:cs="Times New Roman"/>
          <w:sz w:val="24"/>
        </w:rPr>
      </w:pPr>
      <w:r w:rsidRPr="00345E6F">
        <w:rPr>
          <w:rFonts w:ascii="Times New Roman" w:hAnsi="Times New Roman" w:cs="Times New Roman"/>
          <w:sz w:val="24"/>
        </w:rPr>
        <w:t>Identify production issues and reach appropriate teams to expedite issue resolution</w:t>
      </w:r>
    </w:p>
    <w:p w:rsidR="00EC30F7" w:rsidRPr="00345E6F" w:rsidRDefault="00EC30F7" w:rsidP="00A23739">
      <w:pPr>
        <w:pStyle w:val="Heading1"/>
        <w:tabs>
          <w:tab w:val="num" w:pos="0"/>
        </w:tabs>
        <w:rPr>
          <w:rFonts w:ascii="Times New Roman" w:hAnsi="Times New Roman" w:cs="Times New Roman"/>
          <w:color w:val="000000"/>
          <w:sz w:val="24"/>
          <w:szCs w:val="24"/>
        </w:rPr>
      </w:pPr>
      <w:r w:rsidRPr="00345E6F">
        <w:rPr>
          <w:rFonts w:ascii="Times New Roman" w:hAnsi="Times New Roman" w:cs="Times New Roman"/>
          <w:color w:val="000000"/>
          <w:sz w:val="24"/>
          <w:szCs w:val="24"/>
        </w:rPr>
        <w:t>Recent Projects: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847"/>
        <w:gridCol w:w="2536"/>
      </w:tblGrid>
      <w:tr w:rsidR="00EC30F7" w:rsidRPr="00345E6F" w:rsidTr="00E22493">
        <w:trPr>
          <w:trHeight w:val="367"/>
        </w:trPr>
        <w:tc>
          <w:tcPr>
            <w:tcW w:w="6847" w:type="dxa"/>
            <w:shd w:val="clear" w:color="auto" w:fill="E0E0E0"/>
            <w:vAlign w:val="center"/>
          </w:tcPr>
          <w:p w:rsidR="00EC30F7" w:rsidRPr="00345E6F" w:rsidRDefault="00EC30F7" w:rsidP="00B915B3">
            <w:pPr>
              <w:pStyle w:val="Table"/>
              <w:jc w:val="left"/>
              <w:rPr>
                <w:rFonts w:ascii="Times New Roman" w:hAnsi="Times New Roman" w:cs="Times New Roman"/>
                <w:sz w:val="24"/>
                <w:szCs w:val="24"/>
              </w:rPr>
            </w:pPr>
            <w:r w:rsidRPr="00345E6F">
              <w:rPr>
                <w:rFonts w:ascii="Times New Roman" w:hAnsi="Times New Roman" w:cs="Times New Roman"/>
                <w:sz w:val="24"/>
                <w:szCs w:val="24"/>
              </w:rPr>
              <w:t>Project Description</w:t>
            </w:r>
          </w:p>
        </w:tc>
        <w:tc>
          <w:tcPr>
            <w:tcW w:w="2536" w:type="dxa"/>
            <w:shd w:val="clear" w:color="auto" w:fill="E0E0E0"/>
            <w:vAlign w:val="center"/>
          </w:tcPr>
          <w:p w:rsidR="00EC30F7" w:rsidRPr="00345E6F" w:rsidRDefault="00EC30F7" w:rsidP="00B915B3">
            <w:pPr>
              <w:pStyle w:val="Table"/>
              <w:jc w:val="left"/>
              <w:rPr>
                <w:rFonts w:ascii="Times New Roman" w:hAnsi="Times New Roman" w:cs="Times New Roman"/>
                <w:sz w:val="24"/>
                <w:szCs w:val="24"/>
              </w:rPr>
            </w:pPr>
            <w:r w:rsidRPr="00345E6F">
              <w:rPr>
                <w:rFonts w:ascii="Times New Roman" w:hAnsi="Times New Roman" w:cs="Times New Roman"/>
                <w:sz w:val="24"/>
                <w:szCs w:val="24"/>
              </w:rPr>
              <w:t>Environment</w:t>
            </w:r>
          </w:p>
        </w:tc>
      </w:tr>
      <w:tr w:rsidR="001D35CE" w:rsidRPr="00345E6F" w:rsidTr="008F7880">
        <w:trPr>
          <w:trHeight w:val="1801"/>
        </w:trPr>
        <w:tc>
          <w:tcPr>
            <w:tcW w:w="6847" w:type="dxa"/>
            <w:vAlign w:val="center"/>
          </w:tcPr>
          <w:p w:rsidR="001D35CE" w:rsidRPr="00345E6F" w:rsidRDefault="001D35CE" w:rsidP="001D35CE">
            <w:pPr>
              <w:pStyle w:val="Table"/>
              <w:snapToGrid w:val="0"/>
              <w:spacing w:before="60" w:after="60" w:line="240" w:lineRule="auto"/>
              <w:jc w:val="left"/>
              <w:rPr>
                <w:rFonts w:ascii="Times New Roman" w:hAnsi="Times New Roman" w:cs="Times New Roman"/>
                <w:b/>
                <w:sz w:val="24"/>
                <w:szCs w:val="24"/>
              </w:rPr>
            </w:pPr>
            <w:r w:rsidRPr="00345E6F">
              <w:rPr>
                <w:rFonts w:ascii="Times New Roman" w:hAnsi="Times New Roman" w:cs="Times New Roman"/>
                <w:b/>
                <w:sz w:val="24"/>
                <w:szCs w:val="24"/>
              </w:rPr>
              <w:t>Collect</w:t>
            </w:r>
            <w:r w:rsidR="00CC47B1" w:rsidRPr="00345E6F">
              <w:rPr>
                <w:rFonts w:ascii="Times New Roman" w:hAnsi="Times New Roman" w:cs="Times New Roman"/>
                <w:b/>
                <w:sz w:val="24"/>
                <w:szCs w:val="24"/>
              </w:rPr>
              <w:t>ion</w:t>
            </w:r>
            <w:r w:rsidRPr="00345E6F">
              <w:rPr>
                <w:rFonts w:ascii="Times New Roman" w:hAnsi="Times New Roman" w:cs="Times New Roman"/>
                <w:b/>
                <w:sz w:val="24"/>
                <w:szCs w:val="24"/>
              </w:rPr>
              <w:t xml:space="preserve"> Agent Application</w:t>
            </w:r>
            <w:r w:rsidR="00CC47B1" w:rsidRPr="00345E6F">
              <w:rPr>
                <w:rFonts w:ascii="Times New Roman" w:hAnsi="Times New Roman" w:cs="Times New Roman"/>
                <w:b/>
                <w:sz w:val="24"/>
                <w:szCs w:val="24"/>
              </w:rPr>
              <w:t xml:space="preserve"> –</w:t>
            </w:r>
            <w:r w:rsidR="00BE4171">
              <w:rPr>
                <w:rFonts w:ascii="Times New Roman" w:hAnsi="Times New Roman" w:cs="Times New Roman"/>
                <w:b/>
                <w:sz w:val="24"/>
                <w:szCs w:val="24"/>
              </w:rPr>
              <w:t xml:space="preserve"> </w:t>
            </w:r>
            <w:r w:rsidR="00CC47B1" w:rsidRPr="00345E6F">
              <w:rPr>
                <w:rFonts w:ascii="Times New Roman" w:hAnsi="Times New Roman" w:cs="Times New Roman"/>
                <w:b/>
                <w:sz w:val="24"/>
                <w:szCs w:val="24"/>
              </w:rPr>
              <w:t>Bank</w:t>
            </w:r>
          </w:p>
          <w:p w:rsidR="001D35CE" w:rsidRPr="00345E6F" w:rsidRDefault="001D35CE" w:rsidP="001D35CE">
            <w:pPr>
              <w:pStyle w:val="Table"/>
              <w:snapToGrid w:val="0"/>
              <w:spacing w:before="60" w:after="60" w:line="240" w:lineRule="auto"/>
              <w:rPr>
                <w:rFonts w:ascii="Times New Roman" w:hAnsi="Times New Roman" w:cs="Times New Roman"/>
                <w:bCs/>
                <w:sz w:val="24"/>
                <w:szCs w:val="24"/>
              </w:rPr>
            </w:pPr>
            <w:r w:rsidRPr="00345E6F">
              <w:rPr>
                <w:rFonts w:ascii="Times New Roman" w:hAnsi="Times New Roman" w:cs="Times New Roman"/>
                <w:sz w:val="24"/>
                <w:szCs w:val="24"/>
              </w:rPr>
              <w:t xml:space="preserve">The project goal was to develop an android mobile application that helps the EMI collection agents to collect the amount from the payers and update the task information on the go. </w:t>
            </w:r>
            <w:r w:rsidR="008F7880" w:rsidRPr="00345E6F">
              <w:rPr>
                <w:rFonts w:ascii="Times New Roman" w:hAnsi="Times New Roman" w:cs="Times New Roman"/>
                <w:sz w:val="24"/>
                <w:szCs w:val="24"/>
              </w:rPr>
              <w:t>Integration with core banking system API’s and payment processing using M-Swipe</w:t>
            </w:r>
            <w:r w:rsidR="008233D8" w:rsidRPr="00345E6F">
              <w:rPr>
                <w:rFonts w:ascii="Times New Roman" w:hAnsi="Times New Roman" w:cs="Times New Roman"/>
                <w:sz w:val="24"/>
                <w:szCs w:val="24"/>
              </w:rPr>
              <w:t>,</w:t>
            </w:r>
            <w:r w:rsidR="00C53422" w:rsidRPr="00345E6F">
              <w:rPr>
                <w:rFonts w:ascii="Times New Roman" w:hAnsi="Times New Roman" w:cs="Times New Roman"/>
                <w:sz w:val="24"/>
                <w:szCs w:val="24"/>
              </w:rPr>
              <w:t xml:space="preserve"> </w:t>
            </w:r>
            <w:r w:rsidR="008233D8" w:rsidRPr="00345E6F">
              <w:rPr>
                <w:rFonts w:ascii="Times New Roman" w:hAnsi="Times New Roman" w:cs="Times New Roman"/>
                <w:sz w:val="24"/>
                <w:szCs w:val="24"/>
              </w:rPr>
              <w:t>UPI</w:t>
            </w:r>
            <w:r w:rsidR="008F7880" w:rsidRPr="00345E6F">
              <w:rPr>
                <w:rFonts w:ascii="Times New Roman" w:hAnsi="Times New Roman" w:cs="Times New Roman"/>
                <w:sz w:val="24"/>
                <w:szCs w:val="24"/>
              </w:rPr>
              <w:t>.</w:t>
            </w:r>
          </w:p>
        </w:tc>
        <w:tc>
          <w:tcPr>
            <w:tcW w:w="2536" w:type="dxa"/>
            <w:vAlign w:val="center"/>
          </w:tcPr>
          <w:p w:rsidR="001D35CE" w:rsidRPr="00345E6F" w:rsidRDefault="001D35CE" w:rsidP="001D35CE">
            <w:pPr>
              <w:pStyle w:val="ListBullet"/>
              <w:numPr>
                <w:ilvl w:val="0"/>
                <w:numId w:val="0"/>
              </w:numPr>
              <w:rPr>
                <w:rFonts w:ascii="Times New Roman" w:hAnsi="Times New Roman" w:cs="Times New Roman"/>
                <w:color w:val="000000"/>
                <w:sz w:val="24"/>
              </w:rPr>
            </w:pPr>
            <w:r w:rsidRPr="00345E6F">
              <w:rPr>
                <w:rFonts w:ascii="Times New Roman" w:hAnsi="Times New Roman" w:cs="Times New Roman"/>
                <w:sz w:val="24"/>
              </w:rPr>
              <w:t>Android, Java, SQLite</w:t>
            </w:r>
          </w:p>
        </w:tc>
      </w:tr>
      <w:tr w:rsidR="005D77D1" w:rsidRPr="00345E6F" w:rsidTr="00E22493">
        <w:trPr>
          <w:trHeight w:val="2026"/>
        </w:trPr>
        <w:tc>
          <w:tcPr>
            <w:tcW w:w="6847" w:type="dxa"/>
            <w:vAlign w:val="center"/>
          </w:tcPr>
          <w:p w:rsidR="005D77D1" w:rsidRPr="00345E6F" w:rsidRDefault="005D77D1" w:rsidP="005D77D1">
            <w:pPr>
              <w:pStyle w:val="Table"/>
              <w:snapToGrid w:val="0"/>
              <w:spacing w:before="60" w:after="60" w:line="240" w:lineRule="auto"/>
              <w:jc w:val="left"/>
              <w:rPr>
                <w:rFonts w:ascii="Times New Roman" w:hAnsi="Times New Roman" w:cs="Times New Roman"/>
                <w:b/>
                <w:sz w:val="24"/>
                <w:szCs w:val="24"/>
              </w:rPr>
            </w:pPr>
            <w:r w:rsidRPr="00345E6F">
              <w:rPr>
                <w:rFonts w:ascii="Times New Roman" w:hAnsi="Times New Roman" w:cs="Times New Roman"/>
                <w:b/>
                <w:sz w:val="24"/>
                <w:szCs w:val="24"/>
              </w:rPr>
              <w:t xml:space="preserve">Vehicle </w:t>
            </w:r>
            <w:r w:rsidR="003D189D" w:rsidRPr="00345E6F">
              <w:rPr>
                <w:rFonts w:ascii="Times New Roman" w:hAnsi="Times New Roman" w:cs="Times New Roman"/>
                <w:b/>
                <w:sz w:val="24"/>
                <w:szCs w:val="24"/>
              </w:rPr>
              <w:t>Insurance -</w:t>
            </w:r>
            <w:r w:rsidR="00CC47B1" w:rsidRPr="00345E6F">
              <w:rPr>
                <w:rFonts w:ascii="Times New Roman" w:hAnsi="Times New Roman" w:cs="Times New Roman"/>
                <w:b/>
                <w:sz w:val="24"/>
                <w:szCs w:val="24"/>
              </w:rPr>
              <w:t xml:space="preserve"> Rwanda National Police </w:t>
            </w:r>
          </w:p>
          <w:p w:rsidR="005D77D1" w:rsidRPr="00345E6F" w:rsidRDefault="005D77D1" w:rsidP="005D77D1">
            <w:pPr>
              <w:pStyle w:val="Table"/>
              <w:snapToGrid w:val="0"/>
              <w:spacing w:before="60" w:after="60" w:line="240" w:lineRule="auto"/>
              <w:jc w:val="left"/>
              <w:rPr>
                <w:rFonts w:ascii="Times New Roman" w:hAnsi="Times New Roman" w:cs="Times New Roman"/>
                <w:b/>
                <w:sz w:val="24"/>
                <w:szCs w:val="24"/>
              </w:rPr>
            </w:pPr>
            <w:r w:rsidRPr="00345E6F">
              <w:rPr>
                <w:rFonts w:ascii="Times New Roman" w:hAnsi="Times New Roman" w:cs="Times New Roman"/>
                <w:bCs/>
                <w:sz w:val="24"/>
                <w:szCs w:val="24"/>
              </w:rPr>
              <w:t>The project goal was to develop a Multiplatform mobile app using Ionic. This app helps Traffic agents get vehicle insurance details using Scan QR code or search vehicle number. Customers can log in to the app and get their vehicle insurance details.</w:t>
            </w:r>
          </w:p>
        </w:tc>
        <w:tc>
          <w:tcPr>
            <w:tcW w:w="2536" w:type="dxa"/>
            <w:vAlign w:val="center"/>
          </w:tcPr>
          <w:p w:rsidR="005D77D1" w:rsidRPr="00345E6F" w:rsidRDefault="005D77D1" w:rsidP="005D77D1">
            <w:pPr>
              <w:pStyle w:val="ListBullet"/>
              <w:numPr>
                <w:ilvl w:val="0"/>
                <w:numId w:val="0"/>
              </w:numPr>
              <w:tabs>
                <w:tab w:val="left" w:pos="668"/>
              </w:tabs>
              <w:rPr>
                <w:rFonts w:ascii="Times New Roman" w:hAnsi="Times New Roman" w:cs="Times New Roman"/>
                <w:sz w:val="24"/>
              </w:rPr>
            </w:pPr>
            <w:r w:rsidRPr="00345E6F">
              <w:rPr>
                <w:rFonts w:ascii="Times New Roman" w:hAnsi="Times New Roman" w:cs="Times New Roman"/>
                <w:sz w:val="24"/>
              </w:rPr>
              <w:t>Ionic</w:t>
            </w:r>
          </w:p>
        </w:tc>
      </w:tr>
      <w:tr w:rsidR="004D513F" w:rsidRPr="00345E6F" w:rsidTr="00080D7B">
        <w:trPr>
          <w:trHeight w:val="2026"/>
        </w:trPr>
        <w:tc>
          <w:tcPr>
            <w:tcW w:w="6847" w:type="dxa"/>
            <w:vAlign w:val="center"/>
          </w:tcPr>
          <w:p w:rsidR="004D513F" w:rsidRPr="00345E6F" w:rsidRDefault="004D513F" w:rsidP="00080D7B">
            <w:pPr>
              <w:pStyle w:val="Table"/>
              <w:snapToGrid w:val="0"/>
              <w:spacing w:before="60" w:after="60" w:line="240" w:lineRule="auto"/>
              <w:jc w:val="left"/>
              <w:rPr>
                <w:rFonts w:ascii="Times New Roman" w:hAnsi="Times New Roman" w:cs="Times New Roman"/>
                <w:b/>
                <w:sz w:val="24"/>
                <w:szCs w:val="24"/>
              </w:rPr>
            </w:pPr>
            <w:r w:rsidRPr="00345E6F">
              <w:rPr>
                <w:rFonts w:ascii="Times New Roman" w:hAnsi="Times New Roman" w:cs="Times New Roman"/>
                <w:b/>
                <w:sz w:val="24"/>
                <w:szCs w:val="24"/>
              </w:rPr>
              <w:t>Visitor Management System</w:t>
            </w:r>
            <w:r w:rsidR="00CC47B1" w:rsidRPr="00345E6F">
              <w:rPr>
                <w:rFonts w:ascii="Times New Roman" w:hAnsi="Times New Roman" w:cs="Times New Roman"/>
                <w:b/>
                <w:sz w:val="24"/>
                <w:szCs w:val="24"/>
              </w:rPr>
              <w:t xml:space="preserve"> – Internal</w:t>
            </w:r>
          </w:p>
          <w:p w:rsidR="004D513F" w:rsidRPr="00345E6F" w:rsidRDefault="004D513F" w:rsidP="00080D7B">
            <w:pPr>
              <w:pStyle w:val="Table"/>
              <w:snapToGrid w:val="0"/>
              <w:spacing w:before="60" w:after="60" w:line="240" w:lineRule="auto"/>
              <w:jc w:val="left"/>
              <w:rPr>
                <w:rFonts w:ascii="Times New Roman" w:hAnsi="Times New Roman" w:cs="Times New Roman"/>
                <w:b/>
                <w:sz w:val="24"/>
                <w:szCs w:val="24"/>
              </w:rPr>
            </w:pPr>
            <w:r w:rsidRPr="00345E6F">
              <w:rPr>
                <w:rFonts w:ascii="Times New Roman" w:hAnsi="Times New Roman" w:cs="Times New Roman"/>
                <w:bCs/>
                <w:sz w:val="24"/>
                <w:szCs w:val="24"/>
              </w:rPr>
              <w:t>The project goal was to develop a Multiplatform mobile app using Flutter. This app helps track the employee and visitor details.</w:t>
            </w:r>
          </w:p>
        </w:tc>
        <w:tc>
          <w:tcPr>
            <w:tcW w:w="2536" w:type="dxa"/>
            <w:vAlign w:val="center"/>
          </w:tcPr>
          <w:p w:rsidR="004D513F" w:rsidRPr="00345E6F" w:rsidRDefault="004D513F" w:rsidP="00080D7B">
            <w:pPr>
              <w:pStyle w:val="ListBullet"/>
              <w:numPr>
                <w:ilvl w:val="0"/>
                <w:numId w:val="0"/>
              </w:numPr>
              <w:tabs>
                <w:tab w:val="left" w:pos="668"/>
              </w:tabs>
              <w:rPr>
                <w:rFonts w:ascii="Times New Roman" w:hAnsi="Times New Roman" w:cs="Times New Roman"/>
                <w:sz w:val="24"/>
              </w:rPr>
            </w:pPr>
            <w:r w:rsidRPr="00345E6F">
              <w:rPr>
                <w:rFonts w:ascii="Times New Roman" w:hAnsi="Times New Roman" w:cs="Times New Roman"/>
                <w:sz w:val="24"/>
              </w:rPr>
              <w:t>Flutter</w:t>
            </w:r>
          </w:p>
        </w:tc>
      </w:tr>
      <w:tr w:rsidR="001D35CE" w:rsidRPr="00345E6F" w:rsidTr="008F7880">
        <w:trPr>
          <w:trHeight w:val="1918"/>
        </w:trPr>
        <w:tc>
          <w:tcPr>
            <w:tcW w:w="6847" w:type="dxa"/>
            <w:vAlign w:val="center"/>
          </w:tcPr>
          <w:p w:rsidR="001D35CE" w:rsidRPr="00345E6F" w:rsidRDefault="001D35CE" w:rsidP="001D35CE">
            <w:pPr>
              <w:pStyle w:val="Table"/>
              <w:snapToGrid w:val="0"/>
              <w:spacing w:before="60" w:after="60" w:line="240" w:lineRule="auto"/>
              <w:jc w:val="left"/>
              <w:rPr>
                <w:rFonts w:ascii="Times New Roman" w:hAnsi="Times New Roman" w:cs="Times New Roman"/>
                <w:b/>
                <w:sz w:val="24"/>
                <w:szCs w:val="24"/>
              </w:rPr>
            </w:pPr>
            <w:r w:rsidRPr="00345E6F">
              <w:rPr>
                <w:rFonts w:ascii="Times New Roman" w:hAnsi="Times New Roman" w:cs="Times New Roman"/>
                <w:b/>
                <w:sz w:val="24"/>
                <w:szCs w:val="24"/>
              </w:rPr>
              <w:lastRenderedPageBreak/>
              <w:t>Learning Management System</w:t>
            </w:r>
            <w:r w:rsidR="00D12BDB" w:rsidRPr="00345E6F">
              <w:rPr>
                <w:rFonts w:ascii="Times New Roman" w:hAnsi="Times New Roman" w:cs="Times New Roman"/>
                <w:b/>
                <w:sz w:val="24"/>
                <w:szCs w:val="24"/>
              </w:rPr>
              <w:t xml:space="preserve"> - </w:t>
            </w:r>
            <w:proofErr w:type="spellStart"/>
            <w:r w:rsidR="00D12BDB" w:rsidRPr="00345E6F">
              <w:rPr>
                <w:rFonts w:ascii="Times New Roman" w:hAnsi="Times New Roman" w:cs="Times New Roman"/>
                <w:b/>
                <w:sz w:val="24"/>
                <w:szCs w:val="24"/>
              </w:rPr>
              <w:t>SriGuru</w:t>
            </w:r>
            <w:r w:rsidR="00E2679C" w:rsidRPr="00345E6F">
              <w:rPr>
                <w:rFonts w:ascii="Times New Roman" w:hAnsi="Times New Roman" w:cs="Times New Roman"/>
                <w:b/>
                <w:sz w:val="24"/>
                <w:szCs w:val="24"/>
              </w:rPr>
              <w:t>ji</w:t>
            </w:r>
            <w:proofErr w:type="spellEnd"/>
          </w:p>
          <w:p w:rsidR="001D35CE" w:rsidRPr="00345E6F" w:rsidRDefault="001D35CE" w:rsidP="001D35CE">
            <w:pPr>
              <w:pStyle w:val="Table"/>
              <w:snapToGrid w:val="0"/>
              <w:spacing w:before="60" w:after="60" w:line="240" w:lineRule="auto"/>
              <w:rPr>
                <w:rFonts w:ascii="Times New Roman" w:hAnsi="Times New Roman" w:cs="Times New Roman"/>
                <w:b/>
                <w:sz w:val="24"/>
                <w:szCs w:val="24"/>
              </w:rPr>
            </w:pPr>
            <w:r w:rsidRPr="00345E6F">
              <w:rPr>
                <w:rFonts w:ascii="Times New Roman" w:hAnsi="Times New Roman" w:cs="Times New Roman"/>
                <w:bCs/>
                <w:sz w:val="24"/>
                <w:szCs w:val="24"/>
              </w:rPr>
              <w:t>The project goal was to develop an android mobile application. This application helps user to learn various classical teachings. Students can also attend tests using this application on Vocal, Dance, Art &amp; Design and Instruments</w:t>
            </w:r>
            <w:r w:rsidRPr="00345E6F">
              <w:rPr>
                <w:rFonts w:ascii="Times New Roman" w:hAnsi="Times New Roman" w:cs="Times New Roman"/>
                <w:sz w:val="24"/>
                <w:szCs w:val="24"/>
              </w:rPr>
              <w:t>.</w:t>
            </w:r>
          </w:p>
        </w:tc>
        <w:tc>
          <w:tcPr>
            <w:tcW w:w="2536" w:type="dxa"/>
            <w:vAlign w:val="center"/>
          </w:tcPr>
          <w:p w:rsidR="001D35CE" w:rsidRPr="00345E6F" w:rsidRDefault="001D35CE" w:rsidP="001D35CE">
            <w:pPr>
              <w:pStyle w:val="ListBullet"/>
              <w:numPr>
                <w:ilvl w:val="0"/>
                <w:numId w:val="0"/>
              </w:numPr>
              <w:tabs>
                <w:tab w:val="left" w:pos="668"/>
              </w:tabs>
              <w:rPr>
                <w:rFonts w:ascii="Times New Roman" w:hAnsi="Times New Roman" w:cs="Times New Roman"/>
                <w:sz w:val="24"/>
              </w:rPr>
            </w:pPr>
            <w:r w:rsidRPr="00345E6F">
              <w:rPr>
                <w:rFonts w:ascii="Times New Roman" w:hAnsi="Times New Roman" w:cs="Times New Roman"/>
                <w:sz w:val="24"/>
              </w:rPr>
              <w:t xml:space="preserve">Android, Java, SQLite, FCM, </w:t>
            </w:r>
            <w:r w:rsidR="00B37FEB" w:rsidRPr="00345E6F">
              <w:rPr>
                <w:rFonts w:ascii="Times New Roman" w:hAnsi="Times New Roman" w:cs="Times New Roman"/>
                <w:sz w:val="24"/>
              </w:rPr>
              <w:t>Retrofit</w:t>
            </w:r>
          </w:p>
        </w:tc>
      </w:tr>
      <w:tr w:rsidR="004D513F" w:rsidRPr="00345E6F" w:rsidTr="008F7880">
        <w:trPr>
          <w:trHeight w:val="1765"/>
        </w:trPr>
        <w:tc>
          <w:tcPr>
            <w:tcW w:w="6847" w:type="dxa"/>
            <w:vAlign w:val="center"/>
          </w:tcPr>
          <w:p w:rsidR="004D513F" w:rsidRPr="00345E6F" w:rsidRDefault="004D513F" w:rsidP="004D513F">
            <w:pPr>
              <w:pStyle w:val="Table"/>
              <w:snapToGrid w:val="0"/>
              <w:spacing w:before="60" w:after="60" w:line="240" w:lineRule="auto"/>
              <w:jc w:val="left"/>
              <w:rPr>
                <w:rFonts w:ascii="Times New Roman" w:hAnsi="Times New Roman" w:cs="Times New Roman"/>
                <w:b/>
                <w:sz w:val="24"/>
                <w:szCs w:val="24"/>
              </w:rPr>
            </w:pPr>
            <w:r w:rsidRPr="00345E6F">
              <w:rPr>
                <w:rFonts w:ascii="Times New Roman" w:hAnsi="Times New Roman" w:cs="Times New Roman"/>
                <w:b/>
                <w:sz w:val="24"/>
                <w:szCs w:val="24"/>
              </w:rPr>
              <w:t>E-Learning Android Application</w:t>
            </w:r>
            <w:r w:rsidR="0081141E" w:rsidRPr="00345E6F">
              <w:rPr>
                <w:rFonts w:ascii="Times New Roman" w:hAnsi="Times New Roman" w:cs="Times New Roman"/>
                <w:b/>
                <w:sz w:val="24"/>
                <w:szCs w:val="24"/>
              </w:rPr>
              <w:t xml:space="preserve"> -</w:t>
            </w:r>
            <w:r w:rsidR="0057352D" w:rsidRPr="00345E6F">
              <w:rPr>
                <w:rFonts w:ascii="Times New Roman" w:hAnsi="Times New Roman" w:cs="Times New Roman"/>
                <w:b/>
                <w:sz w:val="24"/>
                <w:szCs w:val="24"/>
              </w:rPr>
              <w:t xml:space="preserve"> Product</w:t>
            </w:r>
          </w:p>
          <w:p w:rsidR="004D513F" w:rsidRPr="00345E6F" w:rsidRDefault="004D513F" w:rsidP="004D513F">
            <w:pPr>
              <w:pStyle w:val="Table"/>
              <w:snapToGrid w:val="0"/>
              <w:spacing w:before="60" w:after="60" w:line="240" w:lineRule="auto"/>
              <w:jc w:val="left"/>
              <w:rPr>
                <w:rFonts w:ascii="Times New Roman" w:hAnsi="Times New Roman" w:cs="Times New Roman"/>
                <w:b/>
                <w:sz w:val="24"/>
                <w:szCs w:val="24"/>
              </w:rPr>
            </w:pPr>
            <w:r w:rsidRPr="00345E6F">
              <w:rPr>
                <w:rFonts w:ascii="Times New Roman" w:hAnsi="Times New Roman" w:cs="Times New Roman"/>
                <w:bCs/>
                <w:sz w:val="24"/>
                <w:szCs w:val="24"/>
              </w:rPr>
              <w:t>The project goal was to develop a E-Learning android application that helps students to learn and attend tests using the application. User can also download study materials in PDF format.</w:t>
            </w:r>
          </w:p>
        </w:tc>
        <w:tc>
          <w:tcPr>
            <w:tcW w:w="2536" w:type="dxa"/>
            <w:vAlign w:val="center"/>
          </w:tcPr>
          <w:p w:rsidR="004D513F" w:rsidRPr="00345E6F" w:rsidRDefault="004D513F" w:rsidP="004D513F">
            <w:pPr>
              <w:pStyle w:val="ListBullet"/>
              <w:numPr>
                <w:ilvl w:val="0"/>
                <w:numId w:val="0"/>
              </w:numPr>
              <w:rPr>
                <w:rFonts w:ascii="Times New Roman" w:hAnsi="Times New Roman" w:cs="Times New Roman"/>
                <w:sz w:val="24"/>
              </w:rPr>
            </w:pPr>
            <w:r w:rsidRPr="00345E6F">
              <w:rPr>
                <w:rFonts w:ascii="Times New Roman" w:hAnsi="Times New Roman" w:cs="Times New Roman"/>
                <w:sz w:val="24"/>
              </w:rPr>
              <w:t xml:space="preserve">Android, Java, NDK, </w:t>
            </w:r>
            <w:proofErr w:type="spellStart"/>
            <w:r w:rsidRPr="00345E6F">
              <w:rPr>
                <w:rFonts w:ascii="Times New Roman" w:hAnsi="Times New Roman" w:cs="Times New Roman"/>
                <w:sz w:val="24"/>
              </w:rPr>
              <w:t>MuPDF</w:t>
            </w:r>
            <w:proofErr w:type="spellEnd"/>
          </w:p>
        </w:tc>
      </w:tr>
      <w:tr w:rsidR="004D513F" w:rsidRPr="00345E6F" w:rsidTr="008F7880">
        <w:trPr>
          <w:trHeight w:val="1765"/>
        </w:trPr>
        <w:tc>
          <w:tcPr>
            <w:tcW w:w="6847" w:type="dxa"/>
            <w:vAlign w:val="center"/>
          </w:tcPr>
          <w:p w:rsidR="004D513F" w:rsidRPr="00345E6F" w:rsidRDefault="004D513F" w:rsidP="004D513F">
            <w:pPr>
              <w:pStyle w:val="Table"/>
              <w:snapToGrid w:val="0"/>
              <w:spacing w:before="60" w:after="60" w:line="240" w:lineRule="auto"/>
              <w:jc w:val="left"/>
              <w:rPr>
                <w:rFonts w:ascii="Times New Roman" w:hAnsi="Times New Roman" w:cs="Times New Roman"/>
                <w:b/>
                <w:sz w:val="24"/>
                <w:szCs w:val="24"/>
              </w:rPr>
            </w:pPr>
            <w:r w:rsidRPr="00345E6F">
              <w:rPr>
                <w:rFonts w:ascii="Times New Roman" w:hAnsi="Times New Roman" w:cs="Times New Roman"/>
                <w:b/>
                <w:sz w:val="24"/>
                <w:szCs w:val="24"/>
              </w:rPr>
              <w:t>Lifestyle Android Application</w:t>
            </w:r>
            <w:r w:rsidR="0081141E" w:rsidRPr="00345E6F">
              <w:rPr>
                <w:rFonts w:ascii="Times New Roman" w:hAnsi="Times New Roman" w:cs="Times New Roman"/>
                <w:b/>
                <w:sz w:val="24"/>
                <w:szCs w:val="24"/>
              </w:rPr>
              <w:t xml:space="preserve"> – </w:t>
            </w:r>
            <w:proofErr w:type="spellStart"/>
            <w:r w:rsidR="0081141E" w:rsidRPr="00345E6F">
              <w:rPr>
                <w:rFonts w:ascii="Times New Roman" w:hAnsi="Times New Roman" w:cs="Times New Roman"/>
                <w:b/>
                <w:sz w:val="24"/>
                <w:szCs w:val="24"/>
              </w:rPr>
              <w:t>Wassup</w:t>
            </w:r>
            <w:proofErr w:type="spellEnd"/>
            <w:r w:rsidR="0081141E" w:rsidRPr="00345E6F">
              <w:rPr>
                <w:rFonts w:ascii="Times New Roman" w:hAnsi="Times New Roman" w:cs="Times New Roman"/>
                <w:b/>
                <w:sz w:val="24"/>
                <w:szCs w:val="24"/>
              </w:rPr>
              <w:t xml:space="preserve"> on Demand</w:t>
            </w:r>
          </w:p>
          <w:p w:rsidR="004D513F" w:rsidRPr="00345E6F" w:rsidRDefault="004D513F" w:rsidP="004D513F">
            <w:pPr>
              <w:overflowPunct w:val="0"/>
              <w:spacing w:line="237" w:lineRule="auto"/>
              <w:ind w:right="40"/>
              <w:rPr>
                <w:rFonts w:ascii="Times New Roman" w:hAnsi="Times New Roman" w:cs="Times New Roman"/>
                <w:bCs/>
                <w:sz w:val="24"/>
                <w:szCs w:val="24"/>
              </w:rPr>
            </w:pPr>
            <w:r w:rsidRPr="00345E6F">
              <w:rPr>
                <w:rFonts w:ascii="Times New Roman" w:hAnsi="Times New Roman" w:cs="Times New Roman"/>
                <w:sz w:val="24"/>
                <w:szCs w:val="24"/>
              </w:rPr>
              <w:t xml:space="preserve">The project goal was to develop a friendly neighborhood convenience brand and laundry services application. By using this application, user can access the convenient and affordable doorstep service. This application offers laundry and </w:t>
            </w:r>
            <w:r w:rsidR="00234125" w:rsidRPr="00345E6F">
              <w:rPr>
                <w:rFonts w:ascii="Times New Roman" w:hAnsi="Times New Roman" w:cs="Times New Roman"/>
                <w:sz w:val="24"/>
                <w:szCs w:val="24"/>
              </w:rPr>
              <w:t>dry-cleaning</w:t>
            </w:r>
            <w:r w:rsidRPr="00345E6F">
              <w:rPr>
                <w:rFonts w:ascii="Times New Roman" w:hAnsi="Times New Roman" w:cs="Times New Roman"/>
                <w:sz w:val="24"/>
                <w:szCs w:val="24"/>
              </w:rPr>
              <w:t xml:space="preserve"> services. Payment gateway integration using </w:t>
            </w:r>
            <w:proofErr w:type="spellStart"/>
            <w:r w:rsidRPr="00345E6F">
              <w:rPr>
                <w:rFonts w:ascii="Times New Roman" w:hAnsi="Times New Roman" w:cs="Times New Roman"/>
                <w:sz w:val="24"/>
                <w:szCs w:val="24"/>
              </w:rPr>
              <w:t>CitrusPay</w:t>
            </w:r>
            <w:proofErr w:type="spellEnd"/>
            <w:r w:rsidRPr="00345E6F">
              <w:rPr>
                <w:rFonts w:ascii="Times New Roman" w:hAnsi="Times New Roman" w:cs="Times New Roman"/>
                <w:sz w:val="24"/>
                <w:szCs w:val="24"/>
              </w:rPr>
              <w:t xml:space="preserve"> and </w:t>
            </w:r>
            <w:proofErr w:type="spellStart"/>
            <w:r w:rsidRPr="00345E6F">
              <w:rPr>
                <w:rFonts w:ascii="Times New Roman" w:hAnsi="Times New Roman" w:cs="Times New Roman"/>
                <w:sz w:val="24"/>
                <w:szCs w:val="24"/>
              </w:rPr>
              <w:t>RazorPay</w:t>
            </w:r>
            <w:proofErr w:type="spellEnd"/>
          </w:p>
        </w:tc>
        <w:tc>
          <w:tcPr>
            <w:tcW w:w="2536" w:type="dxa"/>
            <w:vAlign w:val="center"/>
          </w:tcPr>
          <w:p w:rsidR="004D513F" w:rsidRPr="00345E6F" w:rsidRDefault="004D513F" w:rsidP="004D513F">
            <w:pPr>
              <w:pStyle w:val="ListBullet"/>
              <w:numPr>
                <w:ilvl w:val="0"/>
                <w:numId w:val="0"/>
              </w:numPr>
              <w:rPr>
                <w:rFonts w:ascii="Times New Roman" w:hAnsi="Times New Roman" w:cs="Times New Roman"/>
                <w:color w:val="000000"/>
                <w:sz w:val="24"/>
              </w:rPr>
            </w:pPr>
            <w:r w:rsidRPr="00345E6F">
              <w:rPr>
                <w:rFonts w:ascii="Times New Roman" w:hAnsi="Times New Roman" w:cs="Times New Roman"/>
                <w:sz w:val="24"/>
              </w:rPr>
              <w:t>Android, Java, Social Media, Integration, Google Map, Hotline, GCM</w:t>
            </w:r>
          </w:p>
        </w:tc>
      </w:tr>
      <w:tr w:rsidR="003D189D" w:rsidRPr="00345E6F" w:rsidTr="008F7880">
        <w:trPr>
          <w:trHeight w:val="1765"/>
        </w:trPr>
        <w:tc>
          <w:tcPr>
            <w:tcW w:w="6847" w:type="dxa"/>
            <w:vAlign w:val="center"/>
          </w:tcPr>
          <w:p w:rsidR="003D189D" w:rsidRPr="00345E6F" w:rsidRDefault="003D189D" w:rsidP="003D189D">
            <w:pPr>
              <w:pStyle w:val="Table"/>
              <w:snapToGrid w:val="0"/>
              <w:spacing w:before="60" w:after="60" w:line="240" w:lineRule="auto"/>
              <w:jc w:val="left"/>
              <w:rPr>
                <w:rFonts w:ascii="Times New Roman" w:hAnsi="Times New Roman" w:cs="Times New Roman"/>
                <w:b/>
                <w:sz w:val="24"/>
                <w:szCs w:val="24"/>
              </w:rPr>
            </w:pPr>
            <w:r w:rsidRPr="00345E6F">
              <w:rPr>
                <w:rFonts w:ascii="Times New Roman" w:hAnsi="Times New Roman" w:cs="Times New Roman"/>
                <w:b/>
                <w:sz w:val="24"/>
                <w:szCs w:val="24"/>
              </w:rPr>
              <w:t>Online Interview Portal  - Product</w:t>
            </w:r>
          </w:p>
          <w:p w:rsidR="003D189D" w:rsidRPr="00345E6F" w:rsidRDefault="000E4B43" w:rsidP="003D189D">
            <w:pPr>
              <w:pStyle w:val="Table"/>
              <w:snapToGrid w:val="0"/>
              <w:spacing w:before="60" w:after="60" w:line="240" w:lineRule="auto"/>
              <w:jc w:val="left"/>
              <w:rPr>
                <w:rFonts w:ascii="Times New Roman" w:hAnsi="Times New Roman" w:cs="Times New Roman"/>
                <w:b/>
                <w:sz w:val="24"/>
                <w:szCs w:val="24"/>
              </w:rPr>
            </w:pPr>
            <w:r w:rsidRPr="00345E6F">
              <w:rPr>
                <w:rFonts w:ascii="Times New Roman" w:hAnsi="Times New Roman" w:cs="Times New Roman"/>
                <w:bCs/>
                <w:sz w:val="24"/>
                <w:szCs w:val="24"/>
              </w:rPr>
              <w:t>The project goal was to develop an Online Interview Portal for web and mobile apps. Users can update text and video resume and apply for the job. Can Attend two types of interviews (Aptitude, Video).</w:t>
            </w:r>
          </w:p>
        </w:tc>
        <w:tc>
          <w:tcPr>
            <w:tcW w:w="2536" w:type="dxa"/>
            <w:vAlign w:val="center"/>
          </w:tcPr>
          <w:p w:rsidR="003D189D" w:rsidRPr="00345E6F" w:rsidRDefault="00234125" w:rsidP="003D189D">
            <w:pPr>
              <w:pStyle w:val="ListBullet"/>
              <w:numPr>
                <w:ilvl w:val="0"/>
                <w:numId w:val="0"/>
              </w:numPr>
              <w:rPr>
                <w:rFonts w:ascii="Times New Roman" w:hAnsi="Times New Roman" w:cs="Times New Roman"/>
                <w:sz w:val="24"/>
              </w:rPr>
            </w:pPr>
            <w:r w:rsidRPr="00345E6F">
              <w:rPr>
                <w:rFonts w:ascii="Times New Roman" w:hAnsi="Times New Roman" w:cs="Times New Roman"/>
                <w:sz w:val="24"/>
              </w:rPr>
              <w:t>JAVA, JSP, Servlet,</w:t>
            </w:r>
            <w:r w:rsidR="00AB7FF9" w:rsidRPr="00345E6F">
              <w:rPr>
                <w:rFonts w:ascii="Times New Roman" w:hAnsi="Times New Roman" w:cs="Times New Roman"/>
                <w:sz w:val="24"/>
              </w:rPr>
              <w:t xml:space="preserve"> MySQL,</w:t>
            </w:r>
            <w:r w:rsidRPr="00345E6F">
              <w:rPr>
                <w:rFonts w:ascii="Times New Roman" w:hAnsi="Times New Roman" w:cs="Times New Roman"/>
                <w:sz w:val="24"/>
              </w:rPr>
              <w:t xml:space="preserve"> WebRTC,</w:t>
            </w:r>
            <w:r w:rsidR="00022808" w:rsidRPr="00345E6F">
              <w:rPr>
                <w:rFonts w:ascii="Times New Roman" w:hAnsi="Times New Roman" w:cs="Times New Roman"/>
                <w:sz w:val="24"/>
              </w:rPr>
              <w:t xml:space="preserve"> KMS, </w:t>
            </w:r>
            <w:r w:rsidRPr="00345E6F">
              <w:rPr>
                <w:rFonts w:ascii="Times New Roman" w:hAnsi="Times New Roman" w:cs="Times New Roman"/>
                <w:sz w:val="24"/>
              </w:rPr>
              <w:t xml:space="preserve"> Android </w:t>
            </w:r>
          </w:p>
        </w:tc>
      </w:tr>
    </w:tbl>
    <w:p w:rsidR="00EC30F7" w:rsidRPr="00345E6F" w:rsidRDefault="00EC30F7">
      <w:pPr>
        <w:pStyle w:val="BodyText"/>
        <w:rPr>
          <w:rFonts w:ascii="Times New Roman" w:hAnsi="Times New Roman" w:cs="Times New Roman"/>
          <w:b/>
          <w:sz w:val="24"/>
          <w:szCs w:val="24"/>
        </w:rPr>
      </w:pPr>
    </w:p>
    <w:sectPr w:rsidR="00EC30F7" w:rsidRPr="00345E6F">
      <w:headerReference w:type="even" r:id="rId7"/>
      <w:headerReference w:type="default" r:id="rId8"/>
      <w:footerReference w:type="even" r:id="rId9"/>
      <w:footerReference w:type="default" r:id="rId10"/>
      <w:headerReference w:type="first" r:id="rId11"/>
      <w:footerReference w:type="first" r:id="rId12"/>
      <w:pgSz w:w="12240" w:h="15840"/>
      <w:pgMar w:top="1627" w:right="1440" w:bottom="1354" w:left="1440" w:header="720"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3E1D" w:rsidRDefault="00C63E1D">
      <w:r>
        <w:separator/>
      </w:r>
    </w:p>
  </w:endnote>
  <w:endnote w:type="continuationSeparator" w:id="0">
    <w:p w:rsidR="00C63E1D" w:rsidRDefault="00C63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A37" w:rsidRDefault="00473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A37" w:rsidRDefault="00473A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A37" w:rsidRDefault="00473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3E1D" w:rsidRDefault="00C63E1D">
      <w:r>
        <w:separator/>
      </w:r>
    </w:p>
  </w:footnote>
  <w:footnote w:type="continuationSeparator" w:id="0">
    <w:p w:rsidR="00C63E1D" w:rsidRDefault="00C63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A37" w:rsidRDefault="00473A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788"/>
      <w:gridCol w:w="4788"/>
    </w:tblGrid>
    <w:tr w:rsidR="00A93134">
      <w:trPr>
        <w:trHeight w:val="898"/>
      </w:trPr>
      <w:tc>
        <w:tcPr>
          <w:tcW w:w="4788" w:type="dxa"/>
          <w:shd w:val="clear" w:color="auto" w:fill="auto"/>
        </w:tcPr>
        <w:p w:rsidR="00A93134" w:rsidRDefault="00380D30">
          <w:pPr>
            <w:pStyle w:val="Header"/>
            <w:snapToGrid w:val="0"/>
            <w:rPr>
              <w:rFonts w:ascii="Times New Roman" w:hAnsi="Times New Roman" w:cs="Times New Roman"/>
              <w:bCs/>
              <w:szCs w:val="22"/>
            </w:rPr>
          </w:pPr>
          <w:r>
            <w:rPr>
              <w:rFonts w:ascii="Times New Roman" w:hAnsi="Times New Roman" w:cs="Times New Roman"/>
              <w:bCs/>
              <w:szCs w:val="22"/>
            </w:rPr>
            <w:t>Email  : rdyoharaja@gmail.com</w:t>
          </w:r>
        </w:p>
        <w:p w:rsidR="00380D30" w:rsidRDefault="00380D30" w:rsidP="00380D30">
          <w:pPr>
            <w:rPr>
              <w:rFonts w:ascii="Times New Roman" w:hAnsi="Times New Roman" w:cs="Times New Roman"/>
              <w:b/>
              <w:bCs/>
              <w:sz w:val="28"/>
              <w:szCs w:val="22"/>
            </w:rPr>
          </w:pPr>
          <w:r>
            <w:rPr>
              <w:rFonts w:ascii="Times New Roman" w:hAnsi="Times New Roman" w:cs="Times New Roman"/>
              <w:b/>
              <w:bCs/>
              <w:sz w:val="28"/>
              <w:szCs w:val="22"/>
            </w:rPr>
            <w:t>Mobile : 9787228866</w:t>
          </w:r>
          <w:r w:rsidR="00CA518F">
            <w:rPr>
              <w:rFonts w:ascii="Times New Roman" w:hAnsi="Times New Roman" w:cs="Times New Roman"/>
              <w:b/>
              <w:bCs/>
              <w:sz w:val="28"/>
              <w:szCs w:val="22"/>
            </w:rPr>
            <w:t>,</w:t>
          </w:r>
        </w:p>
        <w:p w:rsidR="00380D30" w:rsidRPr="00CA518F" w:rsidRDefault="00CA518F" w:rsidP="00380D30">
          <w:pPr>
            <w:rPr>
              <w:b/>
              <w:bCs/>
            </w:rPr>
          </w:pPr>
          <w:r>
            <w:t xml:space="preserve">                    </w:t>
          </w:r>
          <w:r>
            <w:rPr>
              <w:rFonts w:ascii="Times New Roman" w:hAnsi="Times New Roman" w:cs="Times New Roman"/>
              <w:b/>
              <w:bCs/>
              <w:sz w:val="28"/>
              <w:szCs w:val="22"/>
            </w:rPr>
            <w:t>7010</w:t>
          </w:r>
          <w:r w:rsidR="000E6606">
            <w:rPr>
              <w:rFonts w:ascii="Times New Roman" w:hAnsi="Times New Roman" w:cs="Times New Roman"/>
              <w:b/>
              <w:bCs/>
              <w:sz w:val="28"/>
              <w:szCs w:val="22"/>
            </w:rPr>
            <w:t>7</w:t>
          </w:r>
          <w:r>
            <w:rPr>
              <w:rFonts w:ascii="Times New Roman" w:hAnsi="Times New Roman" w:cs="Times New Roman"/>
              <w:b/>
              <w:bCs/>
              <w:sz w:val="28"/>
              <w:szCs w:val="22"/>
            </w:rPr>
            <w:t>46932</w:t>
          </w:r>
        </w:p>
      </w:tc>
      <w:tc>
        <w:tcPr>
          <w:tcW w:w="4788" w:type="dxa"/>
          <w:shd w:val="clear" w:color="auto" w:fill="auto"/>
          <w:vAlign w:val="bottom"/>
        </w:tcPr>
        <w:p w:rsidR="00A93134" w:rsidRPr="00B466F1" w:rsidRDefault="0044798C" w:rsidP="00EC30F7">
          <w:pPr>
            <w:pStyle w:val="Heading"/>
            <w:jc w:val="right"/>
            <w:rPr>
              <w:rFonts w:ascii="Times New Roman" w:hAnsi="Times New Roman" w:cs="Times New Roman"/>
              <w:b/>
              <w:bCs/>
              <w:color w:val="auto"/>
              <w:sz w:val="28"/>
              <w:szCs w:val="28"/>
            </w:rPr>
          </w:pPr>
          <w:r w:rsidRPr="00B466F1">
            <w:rPr>
              <w:rFonts w:ascii="Times New Roman" w:hAnsi="Times New Roman" w:cs="Times New Roman"/>
              <w:b/>
              <w:bCs/>
              <w:color w:val="auto"/>
              <w:sz w:val="28"/>
              <w:szCs w:val="28"/>
            </w:rPr>
            <w:t>Yoharaja Dhanabalan</w:t>
          </w:r>
        </w:p>
        <w:p w:rsidR="00EC30F7" w:rsidRPr="00B466F1" w:rsidRDefault="00EC30F7" w:rsidP="00EC30F7">
          <w:pPr>
            <w:jc w:val="right"/>
            <w:rPr>
              <w:rFonts w:ascii="Times New Roman" w:hAnsi="Times New Roman" w:cs="Times New Roman"/>
              <w:sz w:val="28"/>
              <w:szCs w:val="28"/>
              <w:lang w:eastAsia="en-US"/>
            </w:rPr>
          </w:pPr>
          <w:r w:rsidRPr="00B466F1">
            <w:rPr>
              <w:rFonts w:ascii="Times New Roman" w:hAnsi="Times New Roman" w:cs="Times New Roman"/>
              <w:sz w:val="28"/>
              <w:szCs w:val="28"/>
              <w:lang w:eastAsia="en-US"/>
            </w:rPr>
            <w:t>Software Engineer</w:t>
          </w:r>
        </w:p>
      </w:tc>
    </w:tr>
  </w:tbl>
  <w:p w:rsidR="00A93134" w:rsidRDefault="00473A37">
    <w:pPr>
      <w:pStyle w:val="Header"/>
      <w:rPr>
        <w:bCs/>
        <w:lang w:val="en-IN" w:eastAsia="en-US"/>
      </w:rPr>
    </w:pPr>
    <w:r>
      <w:rPr>
        <w:noProof/>
      </w:rPr>
      <mc:AlternateContent>
        <mc:Choice Requires="wps">
          <w:drawing>
            <wp:anchor distT="0" distB="0" distL="114300" distR="114300" simplePos="0" relativeHeight="251657728" behindDoc="1" locked="0" layoutInCell="1" allowOverlap="1">
              <wp:simplePos x="0" y="0"/>
              <wp:positionH relativeFrom="column">
                <wp:posOffset>-19050</wp:posOffset>
              </wp:positionH>
              <wp:positionV relativeFrom="paragraph">
                <wp:posOffset>74295</wp:posOffset>
              </wp:positionV>
              <wp:extent cx="5962650" cy="0"/>
              <wp:effectExtent l="19050" t="19050" r="19050" b="19050"/>
              <wp:wrapNone/>
              <wp:docPr id="4" name="Line 10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6265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6E5289" id="Line 104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85pt" to="468pt,5.8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" strokeweight=".26mm">
              <v:stroke joinstyle="miter" endcap="square"/>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3A37" w:rsidRDefault="00473A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1"/>
    <w:lvl w:ilvl="0">
      <w:start w:val="1"/>
      <w:numFmt w:val="decimal"/>
      <w:lvlText w:val="%1."/>
      <w:lvlJc w:val="left"/>
      <w:pPr>
        <w:tabs>
          <w:tab w:val="num" w:pos="0"/>
        </w:tabs>
        <w:ind w:left="1800" w:hanging="360"/>
      </w:pPr>
    </w:lvl>
  </w:abstractNum>
  <w:abstractNum w:abstractNumId="2" w15:restartNumberingAfterBreak="0">
    <w:nsid w:val="00000003"/>
    <w:multiLevelType w:val="singleLevel"/>
    <w:tmpl w:val="00000003"/>
    <w:name w:val="WW8Num2"/>
    <w:lvl w:ilvl="0">
      <w:start w:val="1"/>
      <w:numFmt w:val="decimal"/>
      <w:lvlText w:val="%1."/>
      <w:lvlJc w:val="left"/>
      <w:pPr>
        <w:tabs>
          <w:tab w:val="num" w:pos="0"/>
        </w:tabs>
        <w:ind w:left="1440" w:hanging="360"/>
      </w:pPr>
    </w:lvl>
  </w:abstractNum>
  <w:abstractNum w:abstractNumId="3" w15:restartNumberingAfterBreak="0">
    <w:nsid w:val="00000004"/>
    <w:multiLevelType w:val="singleLevel"/>
    <w:tmpl w:val="00000004"/>
    <w:name w:val="WW8Num3"/>
    <w:lvl w:ilvl="0">
      <w:start w:val="1"/>
      <w:numFmt w:val="decimal"/>
      <w:lvlText w:val="%1."/>
      <w:lvlJc w:val="left"/>
      <w:pPr>
        <w:tabs>
          <w:tab w:val="num" w:pos="0"/>
        </w:tabs>
        <w:ind w:left="108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0"/>
        </w:tabs>
        <w:ind w:left="720" w:hanging="360"/>
      </w:pPr>
    </w:lvl>
  </w:abstractNum>
  <w:abstractNum w:abstractNumId="5" w15:restartNumberingAfterBreak="0">
    <w:nsid w:val="00000006"/>
    <w:multiLevelType w:val="singleLevel"/>
    <w:tmpl w:val="00000006"/>
    <w:name w:val="WW8Num5"/>
    <w:lvl w:ilvl="0">
      <w:start w:val="1"/>
      <w:numFmt w:val="bullet"/>
      <w:lvlText w:val=""/>
      <w:lvlJc w:val="left"/>
      <w:pPr>
        <w:tabs>
          <w:tab w:val="num" w:pos="0"/>
        </w:tabs>
        <w:ind w:left="1800" w:hanging="360"/>
      </w:pPr>
      <w:rPr>
        <w:rFonts w:ascii="Symbol" w:hAnsi="Symbol" w:cs="Symbol" w:hint="default"/>
      </w:rPr>
    </w:lvl>
  </w:abstractNum>
  <w:abstractNum w:abstractNumId="6" w15:restartNumberingAfterBreak="0">
    <w:nsid w:val="00000007"/>
    <w:multiLevelType w:val="singleLevel"/>
    <w:tmpl w:val="00000007"/>
    <w:name w:val="WW8Num6"/>
    <w:lvl w:ilvl="0">
      <w:start w:val="1"/>
      <w:numFmt w:val="bullet"/>
      <w:lvlText w:val=""/>
      <w:lvlJc w:val="left"/>
      <w:pPr>
        <w:tabs>
          <w:tab w:val="num" w:pos="0"/>
        </w:tabs>
        <w:ind w:left="1440" w:hanging="360"/>
      </w:pPr>
      <w:rPr>
        <w:rFonts w:ascii="Symbol" w:hAnsi="Symbol" w:cs="Symbol" w:hint="default"/>
      </w:rPr>
    </w:lvl>
  </w:abstractNum>
  <w:abstractNum w:abstractNumId="7" w15:restartNumberingAfterBreak="0">
    <w:nsid w:val="00000008"/>
    <w:multiLevelType w:val="singleLevel"/>
    <w:tmpl w:val="00000008"/>
    <w:name w:val="WW8Num7"/>
    <w:lvl w:ilvl="0">
      <w:start w:val="1"/>
      <w:numFmt w:val="bullet"/>
      <w:lvlText w:val=""/>
      <w:lvlJc w:val="left"/>
      <w:pPr>
        <w:tabs>
          <w:tab w:val="num" w:pos="0"/>
        </w:tabs>
        <w:ind w:left="720" w:hanging="360"/>
      </w:pPr>
      <w:rPr>
        <w:rFonts w:ascii="Symbol" w:hAnsi="Symbol" w:cs="Symbol" w:hint="default"/>
      </w:rPr>
    </w:lvl>
  </w:abstractNum>
  <w:abstractNum w:abstractNumId="8" w15:restartNumberingAfterBreak="0">
    <w:nsid w:val="00000009"/>
    <w:multiLevelType w:val="singleLevel"/>
    <w:tmpl w:val="00000009"/>
    <w:name w:val="WW8Num8"/>
    <w:lvl w:ilvl="0">
      <w:start w:val="1"/>
      <w:numFmt w:val="decimal"/>
      <w:lvlText w:val="%1."/>
      <w:lvlJc w:val="left"/>
      <w:pPr>
        <w:tabs>
          <w:tab w:val="num" w:pos="0"/>
        </w:tabs>
        <w:ind w:left="360" w:hanging="360"/>
      </w:pPr>
    </w:lvl>
  </w:abstractNum>
  <w:abstractNum w:abstractNumId="9" w15:restartNumberingAfterBreak="0">
    <w:nsid w:val="0000000A"/>
    <w:multiLevelType w:val="singleLevel"/>
    <w:tmpl w:val="0000000A"/>
    <w:name w:val="WW8Num9"/>
    <w:lvl w:ilvl="0">
      <w:start w:val="1"/>
      <w:numFmt w:val="bullet"/>
      <w:pStyle w:val="ListBullet"/>
      <w:lvlText w:val=""/>
      <w:lvlJc w:val="left"/>
      <w:pPr>
        <w:tabs>
          <w:tab w:val="num" w:pos="0"/>
        </w:tabs>
        <w:ind w:left="720" w:hanging="360"/>
      </w:pPr>
      <w:rPr>
        <w:rFonts w:ascii="Wingdings" w:hAnsi="Wingdings" w:cs="Wingdings" w:hint="default"/>
      </w:rPr>
    </w:lvl>
  </w:abstractNum>
  <w:abstractNum w:abstractNumId="10" w15:restartNumberingAfterBreak="0">
    <w:nsid w:val="0000000B"/>
    <w:multiLevelType w:val="multilevel"/>
    <w:tmpl w:val="0000000B"/>
    <w:name w:val="WW8Num10"/>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C"/>
    <w:multiLevelType w:val="singleLevel"/>
    <w:tmpl w:val="0000000C"/>
    <w:name w:val="WW8Num11"/>
    <w:lvl w:ilvl="0">
      <w:start w:val="1"/>
      <w:numFmt w:val="bullet"/>
      <w:lvlText w:val=""/>
      <w:lvlJc w:val="left"/>
      <w:pPr>
        <w:tabs>
          <w:tab w:val="num" w:pos="0"/>
        </w:tabs>
        <w:ind w:left="936" w:hanging="288"/>
      </w:pPr>
      <w:rPr>
        <w:rFonts w:ascii="Wingdings" w:hAnsi="Wingdings" w:cs="Wingdings"/>
      </w:rPr>
    </w:lvl>
  </w:abstractNum>
  <w:abstractNum w:abstractNumId="12" w15:restartNumberingAfterBreak="0">
    <w:nsid w:val="0000000D"/>
    <w:multiLevelType w:val="singleLevel"/>
    <w:tmpl w:val="0000000D"/>
    <w:name w:val="WW8Num12"/>
    <w:lvl w:ilvl="0">
      <w:start w:val="1"/>
      <w:numFmt w:val="bullet"/>
      <w:lvlText w:val=""/>
      <w:lvlJc w:val="left"/>
      <w:pPr>
        <w:tabs>
          <w:tab w:val="num" w:pos="0"/>
        </w:tabs>
        <w:ind w:left="720" w:hanging="360"/>
      </w:pPr>
      <w:rPr>
        <w:rFonts w:ascii="Wingdings" w:hAnsi="Wingdings" w:cs="Wingdings"/>
      </w:rPr>
    </w:lvl>
  </w:abstractNum>
  <w:abstractNum w:abstractNumId="13" w15:restartNumberingAfterBreak="0">
    <w:nsid w:val="0000000E"/>
    <w:multiLevelType w:val="multilevel"/>
    <w:tmpl w:val="0000000E"/>
    <w:name w:val="WW8Num1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0000000F"/>
    <w:multiLevelType w:val="multilevel"/>
    <w:tmpl w:val="0000000F"/>
    <w:name w:val="WW8Num15"/>
    <w:lvl w:ilvl="0">
      <w:start w:val="1"/>
      <w:numFmt w:val="bullet"/>
      <w:lvlText w:val=""/>
      <w:lvlJc w:val="left"/>
      <w:pPr>
        <w:tabs>
          <w:tab w:val="num" w:pos="0"/>
        </w:tabs>
        <w:ind w:left="720" w:hanging="360"/>
      </w:pPr>
      <w:rPr>
        <w:rFonts w:ascii="Wingdings" w:hAnsi="Wingdings" w:cs="Wingding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color w:val="000000"/>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color w:val="000000"/>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color w:val="000000"/>
      </w:rPr>
    </w:lvl>
  </w:abstractNum>
  <w:abstractNum w:abstractNumId="15" w15:restartNumberingAfterBreak="0">
    <w:nsid w:val="00000010"/>
    <w:multiLevelType w:val="multilevel"/>
    <w:tmpl w:val="00000010"/>
    <w:lvl w:ilvl="0">
      <w:start w:val="1"/>
      <w:numFmt w:val="bullet"/>
      <w:lvlText w:val="▪"/>
      <w:lvlJc w:val="left"/>
      <w:pPr>
        <w:tabs>
          <w:tab w:val="num" w:pos="0"/>
        </w:tabs>
        <w:ind w:left="738" w:hanging="378"/>
      </w:pPr>
      <w:rPr>
        <w:rFonts w:ascii="Arial Unicode MS" w:hAnsi="Arial Unicode MS" w:cs="Arial Unicode M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lvl>
    <w:lvl w:ilvl="1">
      <w:start w:val="1"/>
      <w:numFmt w:val="bullet"/>
      <w:lvlText w:val="o"/>
      <w:lvlJc w:val="left"/>
      <w:pPr>
        <w:tabs>
          <w:tab w:val="num" w:pos="0"/>
        </w:tabs>
        <w:ind w:left="1269" w:hanging="189"/>
      </w:pPr>
      <w:rPr>
        <w:rFonts w:ascii="Wingdings" w:hAnsi="Wingdings" w:cs="Wingding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lvl>
    <w:lvl w:ilvl="2">
      <w:start w:val="1"/>
      <w:numFmt w:val="bullet"/>
      <w:lvlText w:val="▪"/>
      <w:lvlJc w:val="left"/>
      <w:pPr>
        <w:tabs>
          <w:tab w:val="num" w:pos="0"/>
        </w:tabs>
        <w:ind w:left="2115" w:hanging="315"/>
      </w:pPr>
      <w:rPr>
        <w:rFonts w:ascii="Arial Unicode MS" w:hAnsi="Arial Unicode MS" w:cs="Arial Unicode M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lvl>
    <w:lvl w:ilvl="3">
      <w:start w:val="1"/>
      <w:numFmt w:val="bullet"/>
      <w:lvlText w:val="•"/>
      <w:lvlJc w:val="left"/>
      <w:pPr>
        <w:tabs>
          <w:tab w:val="num" w:pos="0"/>
        </w:tabs>
        <w:ind w:left="2898" w:hanging="378"/>
      </w:pPr>
      <w:rPr>
        <w:rFonts w:ascii="Arial Unicode MS" w:hAnsi="Arial Unicode MS" w:cs="Arial Unicode M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lvl>
    <w:lvl w:ilvl="4">
      <w:start w:val="1"/>
      <w:numFmt w:val="bullet"/>
      <w:suff w:val="nothing"/>
      <w:lvlText w:val="o"/>
      <w:lvlJc w:val="left"/>
      <w:pPr>
        <w:tabs>
          <w:tab w:val="num" w:pos="0"/>
        </w:tabs>
        <w:ind w:left="3366" w:hanging="126"/>
      </w:pPr>
      <w:rPr>
        <w:rFonts w:ascii="Wingdings" w:hAnsi="Wingdings" w:cs="Wingding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lvl>
    <w:lvl w:ilvl="5">
      <w:start w:val="1"/>
      <w:numFmt w:val="bullet"/>
      <w:lvlText w:val="▪"/>
      <w:lvlJc w:val="left"/>
      <w:pPr>
        <w:tabs>
          <w:tab w:val="num" w:pos="0"/>
        </w:tabs>
        <w:ind w:left="4212" w:hanging="252"/>
      </w:pPr>
      <w:rPr>
        <w:rFonts w:ascii="Arial Unicode MS" w:hAnsi="Arial Unicode MS" w:cs="Arial Unicode M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lvl>
    <w:lvl w:ilvl="6">
      <w:start w:val="1"/>
      <w:numFmt w:val="bullet"/>
      <w:lvlText w:val="•"/>
      <w:lvlJc w:val="left"/>
      <w:pPr>
        <w:tabs>
          <w:tab w:val="num" w:pos="0"/>
        </w:tabs>
        <w:ind w:left="5058" w:hanging="378"/>
      </w:pPr>
      <w:rPr>
        <w:rFonts w:ascii="Arial Unicode MS" w:hAnsi="Arial Unicode MS" w:cs="Arial Unicode M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lvl>
    <w:lvl w:ilvl="7">
      <w:start w:val="1"/>
      <w:numFmt w:val="bullet"/>
      <w:lvlText w:val="o"/>
      <w:lvlJc w:val="left"/>
      <w:pPr>
        <w:tabs>
          <w:tab w:val="num" w:pos="0"/>
        </w:tabs>
        <w:ind w:left="5778" w:hanging="378"/>
      </w:pPr>
      <w:rPr>
        <w:rFonts w:ascii="Wingdings" w:hAnsi="Wingdings" w:cs="Wingding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lvl>
    <w:lvl w:ilvl="8">
      <w:start w:val="1"/>
      <w:numFmt w:val="bullet"/>
      <w:lvlText w:val="▪"/>
      <w:lvlJc w:val="left"/>
      <w:pPr>
        <w:tabs>
          <w:tab w:val="num" w:pos="0"/>
        </w:tabs>
        <w:ind w:left="6309" w:hanging="189"/>
      </w:pPr>
      <w:rPr>
        <w:rFonts w:ascii="Arial Unicode MS" w:hAnsi="Arial Unicode MS" w:cs="Arial Unicode M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lvl>
  </w:abstractNum>
  <w:abstractNum w:abstractNumId="16" w15:restartNumberingAfterBreak="0">
    <w:nsid w:val="26885D91"/>
    <w:multiLevelType w:val="hybridMultilevel"/>
    <w:tmpl w:val="93B884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1B3F4E"/>
    <w:multiLevelType w:val="hybridMultilevel"/>
    <w:tmpl w:val="B24478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16"/>
  </w:num>
  <w:num w:numId="28">
    <w:abstractNumId w:val="17"/>
    <w:lvlOverride w:ilvl="0"/>
    <w:lvlOverride w:ilvl="1"/>
    <w:lvlOverride w:ilvl="2"/>
    <w:lvlOverride w:ilvl="3"/>
    <w:lvlOverride w:ilvl="4"/>
    <w:lvlOverride w:ilvl="5"/>
    <w:lvlOverride w:ilvl="6"/>
    <w:lvlOverride w:ilvl="7"/>
    <w:lvlOverride w:ilvl="8"/>
  </w:num>
  <w:num w:numId="29">
    <w:abstractNumId w:val="9"/>
    <w:lvlOverride w:ilvl="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D6"/>
    <w:rsid w:val="00022808"/>
    <w:rsid w:val="00077DA3"/>
    <w:rsid w:val="00080D7B"/>
    <w:rsid w:val="00087DD6"/>
    <w:rsid w:val="000B3AD4"/>
    <w:rsid w:val="000C6C69"/>
    <w:rsid w:val="000E4B43"/>
    <w:rsid w:val="000E6606"/>
    <w:rsid w:val="00110315"/>
    <w:rsid w:val="00173EA5"/>
    <w:rsid w:val="001B6D42"/>
    <w:rsid w:val="001D10F4"/>
    <w:rsid w:val="001D35CE"/>
    <w:rsid w:val="002230AE"/>
    <w:rsid w:val="00234125"/>
    <w:rsid w:val="00261EC1"/>
    <w:rsid w:val="002C250B"/>
    <w:rsid w:val="00345E6F"/>
    <w:rsid w:val="00346AD3"/>
    <w:rsid w:val="00360729"/>
    <w:rsid w:val="00367F1E"/>
    <w:rsid w:val="00380D30"/>
    <w:rsid w:val="003A3628"/>
    <w:rsid w:val="003D189D"/>
    <w:rsid w:val="0041714B"/>
    <w:rsid w:val="0044185F"/>
    <w:rsid w:val="0044798C"/>
    <w:rsid w:val="00473A37"/>
    <w:rsid w:val="00474A8D"/>
    <w:rsid w:val="004909A4"/>
    <w:rsid w:val="00496750"/>
    <w:rsid w:val="004B61B3"/>
    <w:rsid w:val="004D513F"/>
    <w:rsid w:val="004E14DD"/>
    <w:rsid w:val="00556BFE"/>
    <w:rsid w:val="00570886"/>
    <w:rsid w:val="0057352D"/>
    <w:rsid w:val="005D77D1"/>
    <w:rsid w:val="005E27D9"/>
    <w:rsid w:val="005F594B"/>
    <w:rsid w:val="00622636"/>
    <w:rsid w:val="0064251C"/>
    <w:rsid w:val="00663BF9"/>
    <w:rsid w:val="00676129"/>
    <w:rsid w:val="007268CA"/>
    <w:rsid w:val="00783B11"/>
    <w:rsid w:val="007A3B50"/>
    <w:rsid w:val="0081141E"/>
    <w:rsid w:val="008177F7"/>
    <w:rsid w:val="008233D8"/>
    <w:rsid w:val="00863EBC"/>
    <w:rsid w:val="00887B79"/>
    <w:rsid w:val="008B2E7D"/>
    <w:rsid w:val="008F7880"/>
    <w:rsid w:val="009F1744"/>
    <w:rsid w:val="00A23739"/>
    <w:rsid w:val="00A47FA5"/>
    <w:rsid w:val="00A6110D"/>
    <w:rsid w:val="00A7493E"/>
    <w:rsid w:val="00A80676"/>
    <w:rsid w:val="00A93134"/>
    <w:rsid w:val="00A94D8D"/>
    <w:rsid w:val="00AB474E"/>
    <w:rsid w:val="00AB7FF9"/>
    <w:rsid w:val="00AD6513"/>
    <w:rsid w:val="00B3680E"/>
    <w:rsid w:val="00B375AE"/>
    <w:rsid w:val="00B37FEB"/>
    <w:rsid w:val="00B466F1"/>
    <w:rsid w:val="00B915B3"/>
    <w:rsid w:val="00BE4171"/>
    <w:rsid w:val="00BE49AA"/>
    <w:rsid w:val="00C10F24"/>
    <w:rsid w:val="00C53422"/>
    <w:rsid w:val="00C63E1D"/>
    <w:rsid w:val="00C755D7"/>
    <w:rsid w:val="00C94CEC"/>
    <w:rsid w:val="00CA518F"/>
    <w:rsid w:val="00CA6133"/>
    <w:rsid w:val="00CC47B1"/>
    <w:rsid w:val="00D019F0"/>
    <w:rsid w:val="00D047AC"/>
    <w:rsid w:val="00D12BDB"/>
    <w:rsid w:val="00D37915"/>
    <w:rsid w:val="00D40B1A"/>
    <w:rsid w:val="00D56A5C"/>
    <w:rsid w:val="00D67A1A"/>
    <w:rsid w:val="00DC1DA6"/>
    <w:rsid w:val="00DF0536"/>
    <w:rsid w:val="00E0230B"/>
    <w:rsid w:val="00E206B1"/>
    <w:rsid w:val="00E22493"/>
    <w:rsid w:val="00E2679C"/>
    <w:rsid w:val="00E3565A"/>
    <w:rsid w:val="00E4475F"/>
    <w:rsid w:val="00E5485C"/>
    <w:rsid w:val="00E573E2"/>
    <w:rsid w:val="00E90473"/>
    <w:rsid w:val="00EC30F7"/>
    <w:rsid w:val="00F3291E"/>
    <w:rsid w:val="00F52FF0"/>
    <w:rsid w:val="00F725EE"/>
    <w:rsid w:val="00F94B5F"/>
    <w:rsid w:val="00FA3E93"/>
    <w:rsid w:val="00FA6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85B9487"/>
  <w15:chartTrackingRefBased/>
  <w15:docId w15:val="{9B0ED1A7-39D7-6148-99A0-31DACC56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jc w:val="both"/>
    </w:pPr>
    <w:rPr>
      <w:rFonts w:ascii="Century Gothic" w:hAnsi="Century Gothic" w:cs="Century Gothic"/>
      <w:lang w:val="en-US" w:eastAsia="ar-SA"/>
    </w:rPr>
  </w:style>
  <w:style w:type="paragraph" w:styleId="Heading1">
    <w:name w:val="heading 1"/>
    <w:basedOn w:val="Normal"/>
    <w:next w:val="BodyText"/>
    <w:qFormat/>
    <w:pPr>
      <w:numPr>
        <w:numId w:val="1"/>
      </w:numPr>
      <w:tabs>
        <w:tab w:val="left" w:pos="0"/>
      </w:tabs>
      <w:spacing w:before="120" w:after="120"/>
      <w:ind w:left="0" w:firstLine="0"/>
      <w:outlineLvl w:val="0"/>
    </w:pPr>
    <w:rPr>
      <w:b/>
      <w:sz w:val="22"/>
    </w:rPr>
  </w:style>
  <w:style w:type="paragraph" w:styleId="Heading2">
    <w:name w:val="heading 2"/>
    <w:basedOn w:val="Heading1"/>
    <w:next w:val="Head"/>
    <w:qFormat/>
    <w:pPr>
      <w:numPr>
        <w:ilvl w:val="1"/>
      </w:numPr>
      <w:outlineLvl w:val="1"/>
    </w:pPr>
    <w:rPr>
      <w:sz w:val="20"/>
    </w:rPr>
  </w:style>
  <w:style w:type="paragraph" w:styleId="Heading3">
    <w:name w:val="heading 3"/>
    <w:basedOn w:val="Heading2"/>
    <w:next w:val="Head"/>
    <w:qFormat/>
    <w:pPr>
      <w:numPr>
        <w:numId w:val="0"/>
      </w:numPr>
      <w:outlineLvl w:val="2"/>
    </w:pPr>
  </w:style>
  <w:style w:type="paragraph" w:styleId="Heading4">
    <w:name w:val="heading 4"/>
    <w:basedOn w:val="Heading1"/>
    <w:next w:val="Normal"/>
    <w:qFormat/>
    <w:pPr>
      <w:numPr>
        <w:ilvl w:val="3"/>
      </w:numPr>
      <w:outlineLvl w:val="3"/>
    </w:pPr>
    <w:rPr>
      <w:rFonts w:eastAsia="Arial Unicode MS"/>
      <w:b w:val="0"/>
      <w:i/>
      <w:sz w:val="20"/>
    </w:rPr>
  </w:style>
  <w:style w:type="paragraph" w:styleId="Heading5">
    <w:name w:val="heading 5"/>
    <w:basedOn w:val="Normal"/>
    <w:next w:val="Normal"/>
    <w:qFormat/>
    <w:pPr>
      <w:numPr>
        <w:ilvl w:val="4"/>
        <w:numId w:val="1"/>
      </w:numPr>
      <w:tabs>
        <w:tab w:val="left" w:pos="0"/>
      </w:tabs>
      <w:spacing w:before="120" w:after="120"/>
      <w:outlineLvl w:val="4"/>
    </w:pPr>
    <w:rPr>
      <w:rFonts w:ascii="Times New Roman" w:eastAsia="Arial Unicode MS" w:hAnsi="Times New Roman" w:cs="Times New Roman"/>
    </w:rPr>
  </w:style>
  <w:style w:type="paragraph" w:styleId="Heading6">
    <w:name w:val="heading 6"/>
    <w:basedOn w:val="Normal"/>
    <w:next w:val="Normal"/>
    <w:qFormat/>
    <w:pPr>
      <w:numPr>
        <w:ilvl w:val="5"/>
        <w:numId w:val="1"/>
      </w:numPr>
      <w:tabs>
        <w:tab w:val="left" w:pos="0"/>
      </w:tabs>
      <w:spacing w:before="120" w:after="120"/>
      <w:outlineLvl w:val="5"/>
    </w:pPr>
    <w:rPr>
      <w:rFonts w:ascii="Times New Roman" w:hAnsi="Times New Roman" w:cs="Times New Roman"/>
    </w:rPr>
  </w:style>
  <w:style w:type="paragraph" w:styleId="Heading7">
    <w:name w:val="heading 7"/>
    <w:basedOn w:val="Normal"/>
    <w:next w:val="Normal"/>
    <w:qFormat/>
    <w:pPr>
      <w:numPr>
        <w:ilvl w:val="6"/>
        <w:numId w:val="1"/>
      </w:numPr>
      <w:tabs>
        <w:tab w:val="left" w:pos="0"/>
      </w:tabs>
      <w:spacing w:before="120" w:after="120"/>
      <w:outlineLvl w:val="6"/>
    </w:pPr>
    <w:rPr>
      <w:rFonts w:ascii="Times New Roman" w:hAnsi="Times New Roman" w:cs="Times New Roman"/>
    </w:rPr>
  </w:style>
  <w:style w:type="paragraph" w:styleId="Heading8">
    <w:name w:val="heading 8"/>
    <w:basedOn w:val="Normal"/>
    <w:next w:val="Normal"/>
    <w:qFormat/>
    <w:pPr>
      <w:numPr>
        <w:ilvl w:val="7"/>
        <w:numId w:val="1"/>
      </w:numPr>
      <w:tabs>
        <w:tab w:val="left" w:pos="0"/>
      </w:tabs>
      <w:spacing w:before="120" w:after="120"/>
      <w:outlineLvl w:val="7"/>
    </w:pPr>
    <w:rPr>
      <w:rFonts w:ascii="Times New Roman" w:eastAsia="Arial Unicode MS" w:hAnsi="Times New Roman" w:cs="Times New Roman"/>
    </w:rPr>
  </w:style>
  <w:style w:type="paragraph" w:styleId="Heading9">
    <w:name w:val="heading 9"/>
    <w:basedOn w:val="Normal"/>
    <w:next w:val="Normal"/>
    <w:qFormat/>
    <w:pPr>
      <w:numPr>
        <w:ilvl w:val="8"/>
        <w:numId w:val="1"/>
      </w:numPr>
      <w:tabs>
        <w:tab w:val="left" w:pos="0"/>
      </w:tabs>
      <w:spacing w:before="120" w:after="120"/>
      <w:outlineLvl w:val="8"/>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style>
  <w:style w:type="character" w:customStyle="1" w:styleId="WW8Num9z0">
    <w:name w:val="WW8Num9z0"/>
    <w:rPr>
      <w:rFonts w:ascii="Wingdings" w:hAnsi="Wingdings" w:cs="Wingdings"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rPr>
  </w:style>
  <w:style w:type="character" w:customStyle="1" w:styleId="WW8Num12z0">
    <w:name w:val="WW8Num12z0"/>
    <w:rPr>
      <w:rFonts w:ascii="Wingdings" w:hAnsi="Wingdings" w:cs="Wingdings"/>
    </w:rPr>
  </w:style>
  <w:style w:type="character" w:customStyle="1" w:styleId="WW8Num13z0">
    <w:name w:val="WW8Num13z0"/>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3">
    <w:name w:val="WW8Num13z3"/>
    <w:rPr>
      <w:rFonts w:ascii="Symbol" w:hAnsi="Symbol" w:cs="Symbol" w:hint="default"/>
    </w:rPr>
  </w:style>
  <w:style w:type="character" w:customStyle="1" w:styleId="WW8Num14z0">
    <w:name w:val="WW8Num14z0"/>
    <w:rPr>
      <w:rFonts w:ascii="Arial Unicode MS" w:eastAsia="Arial Unicode MS" w:hAnsi="Arial Unicode MS" w:cs="Arial Unicode M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style>
  <w:style w:type="character" w:customStyle="1" w:styleId="WW8Num14z1">
    <w:name w:val="WW8Num14z1"/>
    <w:rPr>
      <w:rFonts w:ascii="Wingdings" w:eastAsia="Wingdings" w:hAnsi="Wingdings" w:cs="Wingding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style>
  <w:style w:type="character" w:customStyle="1" w:styleId="WW8Num15z0">
    <w:name w:val="WW8Num15z0"/>
    <w:rPr>
      <w:rFonts w:ascii="Wingdings" w:hAnsi="Wingdings" w:cs="Wingdings" w:hint="default"/>
      <w:color w:val="000000"/>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St16z0">
    <w:name w:val="WW8NumSt16z0"/>
    <w:rPr>
      <w:rFonts w:ascii="Arial Unicode MS" w:eastAsia="Arial Unicode MS" w:hAnsi="Arial Unicode MS" w:cs="Arial Unicode M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style>
  <w:style w:type="character" w:customStyle="1" w:styleId="WW8NumSt16z1">
    <w:name w:val="WW8NumSt16z1"/>
    <w:rPr>
      <w:rFonts w:ascii="Wingdings" w:eastAsia="Wingdings" w:hAnsi="Wingdings" w:cs="Wingdings"/>
      <w:b w:val="0"/>
      <w:bCs w:val="0"/>
      <w:i w:val="0"/>
      <w:iCs w:val="0"/>
      <w:caps w:val="0"/>
      <w:smallCaps w:val="0"/>
      <w:strike w:val="0"/>
      <w:dstrike w:val="0"/>
      <w:spacing w:val="0"/>
      <w:w w:val="100"/>
      <w:kern w:val="1"/>
      <w:position w:val="0"/>
      <w:sz w:val="24"/>
      <w:vertAlign w:val="baseline"/>
      <w14:textOutline w14:w="0" w14:cap="rnd" w14:cmpd="sng" w14:algn="ctr">
        <w14:noFill/>
        <w14:prstDash w14:val="solid"/>
        <w14:bevel/>
      </w14:textOutline>
      <w14:textFill>
        <w14:solidFill>
          <w14:srgbClr w14:val="000000"/>
        </w14:solidFill>
      </w14:textFill>
    </w:rPr>
  </w:style>
  <w:style w:type="character" w:styleId="DefaultParagraphFont0">
    <w:name w:val="Default Paragraph Font"/>
  </w:style>
  <w:style w:type="character" w:styleId="Hyperlink">
    <w:name w:val="Hyperlink"/>
    <w:rPr>
      <w:color w:val="000080"/>
      <w:lang/>
    </w:rPr>
  </w:style>
  <w:style w:type="character" w:styleId="Emphasis">
    <w:name w:val="Emphasis"/>
    <w:qFormat/>
    <w:rPr>
      <w:i/>
      <w:iCs/>
    </w:rPr>
  </w:style>
  <w:style w:type="character" w:customStyle="1" w:styleId="HeaderChar">
    <w:name w:val="Header Char"/>
    <w:rPr>
      <w:rFonts w:ascii="Century Gothic" w:hAnsi="Century Gothic" w:cs="Century Gothic"/>
      <w:b/>
      <w:sz w:val="28"/>
      <w:lang w:val="en-US" w:eastAsia="ar-SA" w:bidi="ar-SA"/>
    </w:rPr>
  </w:style>
  <w:style w:type="character" w:customStyle="1" w:styleId="Heading1Char">
    <w:name w:val="Heading 1 Char"/>
    <w:rPr>
      <w:rFonts w:ascii="Century Gothic" w:hAnsi="Century Gothic" w:cs="Century Gothic"/>
      <w:b/>
      <w:sz w:val="22"/>
      <w:lang w:eastAsia="ar-SA"/>
    </w:rPr>
  </w:style>
  <w:style w:type="character" w:customStyle="1" w:styleId="WW8Num9z2">
    <w:name w:val="WW8Num9z2"/>
    <w:rPr>
      <w:rFonts w:ascii="Wingdings" w:hAnsi="Wingdings" w:cs="Wingdings"/>
    </w:rPr>
  </w:style>
  <w:style w:type="character" w:customStyle="1" w:styleId="WW8Num7z1">
    <w:name w:val="WW8Num7z1"/>
    <w:rPr>
      <w:rFonts w:ascii="Courier New" w:hAnsi="Courier New" w:cs="Courier New"/>
    </w:rPr>
  </w:style>
  <w:style w:type="character" w:customStyle="1" w:styleId="WW8Num9z1">
    <w:name w:val="WW8Num9z1"/>
    <w:rPr>
      <w:rFonts w:ascii="Courier New" w:hAnsi="Courier New" w:cs="Courier New"/>
    </w:rPr>
  </w:style>
  <w:style w:type="character" w:customStyle="1" w:styleId="WW8Num28z0">
    <w:name w:val="WW8Num28z0"/>
    <w:rPr>
      <w:rFonts w:ascii="Symbol" w:hAnsi="Symbol" w:cs="Symbol"/>
    </w:rPr>
  </w:style>
  <w:style w:type="character" w:customStyle="1" w:styleId="DefaultParagraphFont1">
    <w:name w:val="Default Paragraph Font1"/>
  </w:style>
  <w:style w:type="character" w:customStyle="1" w:styleId="BodyTextChar">
    <w:name w:val="Body Text Char"/>
    <w:rPr>
      <w:rFonts w:ascii="Century Gothic" w:hAnsi="Century Gothic" w:cs="Century Gothic"/>
      <w:lang w:eastAsia="ar-SA"/>
    </w:rPr>
  </w:style>
  <w:style w:type="character" w:customStyle="1" w:styleId="WW8Num30z2">
    <w:name w:val="WW8Num30z2"/>
    <w:rPr>
      <w:rFonts w:ascii="Wingdings" w:hAnsi="Wingdings" w:cs="Wingdings"/>
    </w:rPr>
  </w:style>
  <w:style w:type="character" w:customStyle="1" w:styleId="BodyTextFirstIndentChar">
    <w:name w:val="Body Text First Indent Char"/>
    <w:basedOn w:val="BodyTextChar"/>
    <w:rPr>
      <w:rFonts w:ascii="Century Gothic" w:hAnsi="Century Gothic" w:cs="Century Gothic"/>
      <w:lang w:eastAsia="ar-SA"/>
    </w:rPr>
  </w:style>
  <w:style w:type="character" w:customStyle="1" w:styleId="WW8Num7z3">
    <w:name w:val="WW8Num7z3"/>
    <w:rPr>
      <w:rFonts w:ascii="Symbol" w:hAnsi="Symbol" w:cs="Symbol"/>
    </w:rPr>
  </w:style>
  <w:style w:type="character" w:customStyle="1" w:styleId="Heading1CharChar">
    <w:name w:val="Heading 1 Char Char"/>
    <w:rPr>
      <w:rFonts w:ascii="Century Gothic" w:hAnsi="Century Gothic" w:cs="Century Gothic"/>
      <w:b/>
      <w:sz w:val="22"/>
      <w:lang w:val="en-US" w:eastAsia="ar-SA" w:bidi="ar-SA"/>
    </w:rPr>
  </w:style>
  <w:style w:type="character" w:customStyle="1" w:styleId="Heading2Char">
    <w:name w:val="Heading 2 Char"/>
    <w:basedOn w:val="Heading1CharChar"/>
    <w:rPr>
      <w:rFonts w:ascii="Century Gothic" w:hAnsi="Century Gothic" w:cs="Century Gothic"/>
      <w:b/>
      <w:sz w:val="22"/>
      <w:lang w:val="en-US" w:eastAsia="ar-SA" w:bidi="ar-SA"/>
    </w:rPr>
  </w:style>
  <w:style w:type="character" w:customStyle="1" w:styleId="WW8Num6z3">
    <w:name w:val="WW8Num6z3"/>
    <w:rPr>
      <w:rFonts w:ascii="Symbol" w:hAnsi="Symbol" w:cs="Symbol"/>
    </w:rPr>
  </w:style>
  <w:style w:type="character" w:customStyle="1" w:styleId="ListParagraphChar">
    <w:name w:val="List Paragraph Char"/>
    <w:rPr>
      <w:rFonts w:ascii="Book Antiqua" w:hAnsi="Book Antiqua" w:cs="Book Antiqua"/>
    </w:rPr>
  </w:style>
  <w:style w:type="character" w:customStyle="1" w:styleId="Absatz-Standardschriftart">
    <w:name w:val="Absatz-Standardschriftart"/>
  </w:style>
  <w:style w:type="character" w:customStyle="1" w:styleId="WW8Num8z2">
    <w:name w:val="WW8Num8z2"/>
    <w:rPr>
      <w:rFonts w:ascii="Wingdings" w:hAnsi="Wingdings" w:cs="Wingdings"/>
    </w:rPr>
  </w:style>
  <w:style w:type="character" w:customStyle="1" w:styleId="WW8Num9z3">
    <w:name w:val="WW8Num9z3"/>
    <w:rPr>
      <w:rFonts w:ascii="Symbol" w:hAnsi="Symbol" w:cs="Symbol"/>
    </w:rPr>
  </w:style>
  <w:style w:type="character" w:customStyle="1" w:styleId="CharChar">
    <w:name w:val=" Char Char"/>
  </w:style>
  <w:style w:type="character" w:customStyle="1" w:styleId="NormalTrebuchetMSChar">
    <w:name w:val="Normal + Trebuchet MS Char"/>
    <w:rPr>
      <w:rFonts w:ascii="Times" w:hAnsi="Times" w:cs="Times"/>
    </w:rPr>
  </w:style>
  <w:style w:type="character" w:customStyle="1" w:styleId="apple-converted-space">
    <w:name w:val="apple-converted-space"/>
    <w:basedOn w:val="DefaultParagraphFont0"/>
  </w:style>
  <w:style w:type="character" w:customStyle="1" w:styleId="TitleChar">
    <w:name w:val="Title Char"/>
    <w:rPr>
      <w:color w:val="000000"/>
      <w:spacing w:val="5"/>
      <w:kern w:val="1"/>
    </w:rPr>
  </w:style>
  <w:style w:type="paragraph" w:customStyle="1" w:styleId="Heading">
    <w:name w:val="Heading"/>
    <w:basedOn w:val="Normal"/>
    <w:next w:val="Normal"/>
    <w:pPr>
      <w:widowControl/>
      <w:suppressAutoHyphens w:val="0"/>
      <w:jc w:val="left"/>
    </w:pPr>
    <w:rPr>
      <w:color w:val="000000"/>
      <w:kern w:val="1"/>
      <w:lang w:eastAsia="en-US"/>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Number5">
    <w:name w:val="List Number 5"/>
    <w:basedOn w:val="Normal"/>
    <w:pPr>
      <w:numPr>
        <w:numId w:val="2"/>
      </w:numPr>
      <w:tabs>
        <w:tab w:val="left" w:pos="1800"/>
      </w:tabs>
    </w:pPr>
  </w:style>
  <w:style w:type="paragraph" w:styleId="ListContinue2">
    <w:name w:val="List Continue 2"/>
    <w:basedOn w:val="Normal"/>
    <w:pPr>
      <w:spacing w:after="120"/>
      <w:ind w:left="720"/>
    </w:pPr>
  </w:style>
  <w:style w:type="paragraph" w:styleId="ListBullet3">
    <w:name w:val="List Bullet 3"/>
    <w:basedOn w:val="Normal"/>
    <w:pPr>
      <w:numPr>
        <w:numId w:val="12"/>
      </w:numPr>
      <w:tabs>
        <w:tab w:val="left" w:pos="1008"/>
      </w:tabs>
    </w:pPr>
  </w:style>
  <w:style w:type="paragraph" w:styleId="ListBullet4">
    <w:name w:val="List Bullet 4"/>
    <w:basedOn w:val="Normal"/>
    <w:pPr>
      <w:ind w:left="1440" w:hanging="360"/>
    </w:pPr>
  </w:style>
  <w:style w:type="paragraph" w:styleId="Footer">
    <w:name w:val="footer"/>
    <w:basedOn w:val="Normal"/>
    <w:link w:val="FooterChar"/>
    <w:pPr>
      <w:tabs>
        <w:tab w:val="center" w:pos="4320"/>
        <w:tab w:val="right" w:pos="8640"/>
      </w:tabs>
      <w:jc w:val="center"/>
    </w:pPr>
    <w:rPr>
      <w:sz w:val="16"/>
    </w:rPr>
  </w:style>
  <w:style w:type="paragraph" w:styleId="ListContinue5">
    <w:name w:val="List Continue 5"/>
    <w:basedOn w:val="Normal"/>
    <w:pPr>
      <w:spacing w:after="120"/>
      <w:ind w:left="1800"/>
    </w:pPr>
  </w:style>
  <w:style w:type="paragraph" w:styleId="ListBullet5">
    <w:name w:val="List Bullet 5"/>
    <w:basedOn w:val="Normal"/>
    <w:pPr>
      <w:ind w:left="1800" w:hanging="360"/>
    </w:pPr>
  </w:style>
  <w:style w:type="paragraph" w:styleId="BalloonText">
    <w:name w:val="Balloon Text"/>
    <w:basedOn w:val="Normal"/>
    <w:rPr>
      <w:rFonts w:ascii="Tahoma" w:hAnsi="Tahoma" w:cs="Tahoma"/>
      <w:sz w:val="16"/>
      <w:szCs w:val="16"/>
    </w:rPr>
  </w:style>
  <w:style w:type="paragraph" w:styleId="ListNumber2">
    <w:name w:val="List Number 2"/>
    <w:basedOn w:val="Normal"/>
    <w:pPr>
      <w:numPr>
        <w:numId w:val="5"/>
      </w:numPr>
      <w:tabs>
        <w:tab w:val="left" w:pos="720"/>
      </w:tabs>
    </w:pPr>
  </w:style>
  <w:style w:type="paragraph" w:styleId="ListContinue3">
    <w:name w:val="List Continue 3"/>
    <w:basedOn w:val="Normal"/>
    <w:pPr>
      <w:spacing w:after="120"/>
      <w:ind w:left="1080"/>
    </w:pPr>
  </w:style>
  <w:style w:type="paragraph" w:styleId="DocumentMap">
    <w:name w:val="Document Map"/>
    <w:basedOn w:val="Normal"/>
    <w:pPr>
      <w:shd w:val="clear" w:color="auto" w:fill="000080"/>
    </w:pPr>
    <w:rPr>
      <w:rFonts w:ascii="Tahoma" w:hAnsi="Tahoma" w:cs="Tahoma"/>
    </w:rPr>
  </w:style>
  <w:style w:type="paragraph" w:styleId="ListBullet40">
    <w:name w:val="List Bullet 4"/>
    <w:basedOn w:val="Normal"/>
    <w:pPr>
      <w:numPr>
        <w:numId w:val="7"/>
      </w:numPr>
      <w:tabs>
        <w:tab w:val="left" w:pos="1440"/>
      </w:tabs>
    </w:pPr>
  </w:style>
  <w:style w:type="paragraph" w:styleId="BodyText3">
    <w:name w:val="Body Text 3"/>
    <w:basedOn w:val="Normal"/>
    <w:pPr>
      <w:spacing w:after="120"/>
    </w:pPr>
    <w:rPr>
      <w:sz w:val="16"/>
      <w:szCs w:val="16"/>
    </w:rPr>
  </w:style>
  <w:style w:type="paragraph" w:styleId="BlockText">
    <w:name w:val="Block Text"/>
    <w:basedOn w:val="Normal"/>
    <w:pPr>
      <w:spacing w:before="120" w:after="120"/>
      <w:jc w:val="left"/>
    </w:pPr>
    <w:rPr>
      <w:b/>
      <w:sz w:val="22"/>
    </w:rPr>
  </w:style>
  <w:style w:type="paragraph" w:styleId="ListNumber3">
    <w:name w:val="List Number 3"/>
    <w:basedOn w:val="Normal"/>
    <w:pPr>
      <w:numPr>
        <w:numId w:val="4"/>
      </w:numPr>
      <w:tabs>
        <w:tab w:val="left" w:pos="1080"/>
      </w:tabs>
    </w:pPr>
  </w:style>
  <w:style w:type="paragraph" w:styleId="ListBullet50">
    <w:name w:val="List Bullet 5"/>
    <w:basedOn w:val="Normal"/>
    <w:pPr>
      <w:numPr>
        <w:numId w:val="6"/>
      </w:numPr>
      <w:tabs>
        <w:tab w:val="left" w:pos="1800"/>
      </w:tabs>
    </w:pPr>
  </w:style>
  <w:style w:type="paragraph" w:styleId="ListBullet">
    <w:name w:val="List Bullet"/>
    <w:basedOn w:val="Normal"/>
    <w:pPr>
      <w:widowControl/>
      <w:numPr>
        <w:numId w:val="10"/>
      </w:numPr>
      <w:tabs>
        <w:tab w:val="left" w:pos="720"/>
      </w:tabs>
    </w:pPr>
    <w:rPr>
      <w:rFonts w:eastAsia="Arial Unicode MS"/>
      <w:szCs w:val="24"/>
    </w:rPr>
  </w:style>
  <w:style w:type="paragraph" w:styleId="ListBullet2">
    <w:name w:val="List Bullet 2"/>
    <w:basedOn w:val="Normal"/>
    <w:pPr>
      <w:ind w:left="720" w:hanging="360"/>
    </w:pPr>
  </w:style>
  <w:style w:type="paragraph" w:styleId="BodyTextFirstIndent">
    <w:name w:val="Body Text First Indent"/>
    <w:basedOn w:val="BodyText"/>
    <w:pPr>
      <w:ind w:firstLine="210"/>
    </w:pPr>
  </w:style>
  <w:style w:type="paragraph" w:styleId="NormalWeb">
    <w:name w:val="Normal (Web)"/>
    <w:basedOn w:val="Normal"/>
    <w:pPr>
      <w:widowControl/>
      <w:suppressAutoHyphens w:val="0"/>
      <w:spacing w:before="100" w:after="100"/>
      <w:jc w:val="left"/>
    </w:pPr>
    <w:rPr>
      <w:rFonts w:ascii="Times New Roman" w:eastAsia="Calibri" w:hAnsi="Times New Roman" w:cs="Times New Roman"/>
      <w:sz w:val="24"/>
      <w:szCs w:val="24"/>
      <w:lang w:eastAsia="en-US"/>
    </w:rPr>
  </w:style>
  <w:style w:type="paragraph" w:styleId="ListNumber4">
    <w:name w:val="List Number 4"/>
    <w:basedOn w:val="Normal"/>
    <w:pPr>
      <w:numPr>
        <w:numId w:val="3"/>
      </w:numPr>
      <w:tabs>
        <w:tab w:val="left" w:pos="1440"/>
      </w:tabs>
    </w:pPr>
  </w:style>
  <w:style w:type="paragraph" w:styleId="Header">
    <w:name w:val="header"/>
    <w:basedOn w:val="Normal"/>
    <w:pPr>
      <w:tabs>
        <w:tab w:val="center" w:pos="4320"/>
        <w:tab w:val="right" w:pos="8640"/>
      </w:tabs>
    </w:pPr>
    <w:rPr>
      <w:b/>
      <w:sz w:val="28"/>
    </w:rPr>
  </w:style>
  <w:style w:type="paragraph" w:styleId="ListNumber">
    <w:name w:val="List Number"/>
    <w:basedOn w:val="Normal"/>
    <w:pPr>
      <w:numPr>
        <w:numId w:val="9"/>
      </w:numPr>
      <w:tabs>
        <w:tab w:val="left" w:pos="360"/>
      </w:tabs>
    </w:pPr>
  </w:style>
  <w:style w:type="paragraph" w:styleId="ListContinue4">
    <w:name w:val="List Continue 4"/>
    <w:basedOn w:val="Normal"/>
    <w:pPr>
      <w:spacing w:after="120"/>
      <w:ind w:left="1440"/>
    </w:pPr>
  </w:style>
  <w:style w:type="paragraph" w:styleId="ListContinue">
    <w:name w:val="List Continue"/>
    <w:basedOn w:val="Normal"/>
    <w:pPr>
      <w:spacing w:after="120"/>
      <w:ind w:left="360"/>
    </w:pPr>
  </w:style>
  <w:style w:type="paragraph" w:styleId="ListBullet20">
    <w:name w:val="List Bullet 2"/>
    <w:basedOn w:val="Normal"/>
    <w:pPr>
      <w:numPr>
        <w:numId w:val="8"/>
      </w:numPr>
      <w:tabs>
        <w:tab w:val="left" w:pos="720"/>
      </w:tabs>
    </w:pPr>
  </w:style>
  <w:style w:type="paragraph" w:styleId="ListBullet30">
    <w:name w:val="List Bullet 3"/>
    <w:basedOn w:val="Normal"/>
    <w:pPr>
      <w:ind w:left="1080" w:hanging="360"/>
    </w:pPr>
  </w:style>
  <w:style w:type="paragraph" w:styleId="BodyTextIndent2">
    <w:name w:val="Body Text Indent 2"/>
    <w:basedOn w:val="Normal"/>
    <w:pPr>
      <w:widowControl/>
      <w:spacing w:after="120" w:line="480" w:lineRule="auto"/>
      <w:ind w:left="360"/>
      <w:jc w:val="left"/>
    </w:pPr>
    <w:rPr>
      <w:rFonts w:ascii="Times New Roman" w:hAnsi="Times New Roman" w:cs="Times New Roman"/>
      <w:sz w:val="24"/>
      <w:szCs w:val="24"/>
      <w:lang w:val="en-GB"/>
    </w:rPr>
  </w:style>
  <w:style w:type="paragraph" w:customStyle="1" w:styleId="Head">
    <w:name w:val="Head"/>
    <w:basedOn w:val="BlockText"/>
    <w:next w:val="Normal"/>
    <w:rPr>
      <w:sz w:val="20"/>
    </w:rPr>
  </w:style>
  <w:style w:type="paragraph" w:customStyle="1" w:styleId="SectionSubtitle">
    <w:name w:val="Section Subtitle"/>
    <w:basedOn w:val="Normal"/>
    <w:next w:val="Normal"/>
    <w:pPr>
      <w:suppressAutoHyphens w:val="0"/>
      <w:spacing w:line="360" w:lineRule="atLeast"/>
      <w:jc w:val="left"/>
      <w:textAlignment w:val="baseline"/>
    </w:pPr>
    <w:rPr>
      <w:rFonts w:ascii="Times New Roman" w:hAnsi="Times New Roman" w:cs="Times New Roman"/>
      <w:bCs/>
      <w:sz w:val="24"/>
      <w:lang w:eastAsia="en-US"/>
    </w:rPr>
  </w:style>
  <w:style w:type="paragraph" w:customStyle="1" w:styleId="Notes">
    <w:name w:val="Notes"/>
    <w:basedOn w:val="Normal"/>
    <w:next w:val="Heading1"/>
    <w:rPr>
      <w:color w:val="0000FF"/>
    </w:rPr>
  </w:style>
  <w:style w:type="paragraph" w:customStyle="1" w:styleId="ListBulletCharChar">
    <w:name w:val="List Bullet Char Char"/>
    <w:basedOn w:val="Normal"/>
    <w:pPr>
      <w:widowControl/>
      <w:numPr>
        <w:numId w:val="13"/>
      </w:numPr>
      <w:tabs>
        <w:tab w:val="left" w:pos="720"/>
      </w:tabs>
    </w:pPr>
    <w:rPr>
      <w:rFonts w:eastAsia="Arial Unicode MS"/>
      <w:szCs w:val="24"/>
    </w:rPr>
  </w:style>
  <w:style w:type="paragraph" w:customStyle="1" w:styleId="Table">
    <w:name w:val="Table"/>
    <w:basedOn w:val="Normal"/>
    <w:pPr>
      <w:spacing w:line="288" w:lineRule="auto"/>
    </w:pPr>
  </w:style>
  <w:style w:type="paragraph" w:customStyle="1" w:styleId="Heading10">
    <w:name w:val="Heading1"/>
    <w:basedOn w:val="Normal"/>
  </w:style>
  <w:style w:type="paragraph" w:customStyle="1" w:styleId="Style2">
    <w:name w:val="Style2"/>
    <w:basedOn w:val="ListBulle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Style1">
    <w:name w:val="Style1"/>
    <w:basedOn w:val="Heading1"/>
    <w:pPr>
      <w:numPr>
        <w:numId w:val="0"/>
      </w:numPr>
    </w:pPr>
  </w:style>
  <w:style w:type="paragraph" w:customStyle="1" w:styleId="Framecontents">
    <w:name w:val="Frame contents"/>
    <w:basedOn w:val="BodyText"/>
  </w:style>
  <w:style w:type="paragraph" w:customStyle="1" w:styleId="NormalTrebuchetMS">
    <w:name w:val="Normal + Trebuchet MS"/>
    <w:basedOn w:val="BodyText"/>
    <w:rPr>
      <w:rFonts w:ascii="Times" w:hAnsi="Times" w:cs="Times"/>
    </w:rPr>
  </w:style>
  <w:style w:type="paragraph" w:styleId="ListParagraph">
    <w:name w:val="List Paragraph"/>
    <w:basedOn w:val="Normal"/>
    <w:qFormat/>
    <w:pPr>
      <w:widowControl/>
      <w:suppressAutoHyphens w:val="0"/>
      <w:spacing w:line="276" w:lineRule="auto"/>
      <w:ind w:left="720"/>
      <w:contextualSpacing/>
      <w:jc w:val="left"/>
    </w:pPr>
    <w:rPr>
      <w:rFonts w:ascii="Book Antiqua" w:hAnsi="Book Antiqua" w:cs="Book Antiqua"/>
    </w:rPr>
  </w:style>
  <w:style w:type="paragraph" w:customStyle="1" w:styleId="table0">
    <w:name w:val="table"/>
    <w:basedOn w:val="Normal"/>
    <w:pPr>
      <w:widowControl/>
      <w:suppressAutoHyphens w:val="0"/>
      <w:spacing w:before="100" w:after="100"/>
      <w:jc w:val="left"/>
    </w:pPr>
    <w:rPr>
      <w:rFonts w:ascii="Times New Roman" w:hAnsi="Times New Roman" w:cs="Times New Roman"/>
      <w:sz w:val="24"/>
      <w:szCs w:val="24"/>
      <w:lang w:eastAsia="en-US"/>
    </w:rPr>
  </w:style>
  <w:style w:type="paragraph" w:customStyle="1" w:styleId="FrameContents0">
    <w:name w:val="Frame Contents"/>
    <w:basedOn w:val="Normal"/>
  </w:style>
  <w:style w:type="character" w:customStyle="1" w:styleId="FooterChar">
    <w:name w:val="Footer Char"/>
    <w:link w:val="Footer"/>
    <w:rsid w:val="00D67A1A"/>
    <w:rPr>
      <w:rFonts w:ascii="Century Gothic" w:hAnsi="Century Gothic" w:cs="Century Gothic"/>
      <w:sz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96549">
      <w:bodyDiv w:val="1"/>
      <w:marLeft w:val="0"/>
      <w:marRight w:val="0"/>
      <w:marTop w:val="0"/>
      <w:marBottom w:val="0"/>
      <w:divBdr>
        <w:top w:val="none" w:sz="0" w:space="0" w:color="auto"/>
        <w:left w:val="none" w:sz="0" w:space="0" w:color="auto"/>
        <w:bottom w:val="none" w:sz="0" w:space="0" w:color="auto"/>
        <w:right w:val="none" w:sz="0" w:space="0" w:color="auto"/>
      </w:divBdr>
    </w:div>
    <w:div w:id="753824827">
      <w:bodyDiv w:val="1"/>
      <w:marLeft w:val="0"/>
      <w:marRight w:val="0"/>
      <w:marTop w:val="0"/>
      <w:marBottom w:val="0"/>
      <w:divBdr>
        <w:top w:val="none" w:sz="0" w:space="0" w:color="auto"/>
        <w:left w:val="none" w:sz="0" w:space="0" w:color="auto"/>
        <w:bottom w:val="none" w:sz="0" w:space="0" w:color="auto"/>
        <w:right w:val="none" w:sz="0" w:space="0" w:color="auto"/>
      </w:divBdr>
    </w:div>
    <w:div w:id="1383749997">
      <w:bodyDiv w:val="1"/>
      <w:marLeft w:val="0"/>
      <w:marRight w:val="0"/>
      <w:marTop w:val="0"/>
      <w:marBottom w:val="0"/>
      <w:divBdr>
        <w:top w:val="none" w:sz="0" w:space="0" w:color="auto"/>
        <w:left w:val="none" w:sz="0" w:space="0" w:color="auto"/>
        <w:bottom w:val="none" w:sz="0" w:space="0" w:color="auto"/>
        <w:right w:val="none" w:sz="0" w:space="0" w:color="auto"/>
      </w:divBdr>
    </w:div>
    <w:div w:id="173037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ObjectFrontier CV Template Sample 1(Detailed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ObjectFrontier CV Template Sample 1(Detailed )</dc:title>
  <dc:subject>Business Development Process</dc:subject>
  <dc:creator>OFS</dc:creator>
  <cp:keywords/>
  <dc:description>Rev.No.   1.5_x000d_
Rev.Dt.   02-Feb-2012_x000d_
UIC         OFS/HR/03/T04</dc:description>
  <cp:lastModifiedBy>Yoharaja Dhanabalan</cp:lastModifiedBy>
  <cp:revision>3</cp:revision>
  <cp:lastPrinted>2020-02-17T17:23:00Z</cp:lastPrinted>
  <dcterms:created xsi:type="dcterms:W3CDTF">2021-07-28T09:10:00Z</dcterms:created>
  <dcterms:modified xsi:type="dcterms:W3CDTF">2021-07-28T09:11:00Z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_DocHome">
    <vt:i4>1905691158</vt:i4>
  </property>
</Properties>
</file>